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224F91A" w14:textId="77777777" w:rsidR="000A3230" w:rsidRPr="00812C1B" w:rsidRDefault="00B112BA" w:rsidP="00576694">
      <w:pPr>
        <w:pStyle w:val="divname"/>
        <w:pBdr>
          <w:bottom w:val="none" w:sz="0" w:space="0" w:color="auto"/>
        </w:pBdr>
        <w:spacing w:line="240" w:lineRule="auto"/>
        <w:contextualSpacing/>
        <w:rPr>
          <w:rStyle w:val="spanlName"/>
          <w:rFonts w:ascii="Cambria" w:eastAsia="Arial" w:hAnsi="Cambria" w:cs="Arial"/>
          <w:color w:val="auto"/>
          <w:sz w:val="42"/>
          <w:szCs w:val="42"/>
        </w:rPr>
      </w:pPr>
      <w:r w:rsidRPr="00812C1B">
        <w:rPr>
          <w:rStyle w:val="spanfName"/>
          <w:rFonts w:ascii="Cambria" w:eastAsia="Arial" w:hAnsi="Cambria" w:cs="Arial"/>
          <w:color w:val="auto"/>
          <w:sz w:val="42"/>
          <w:szCs w:val="42"/>
        </w:rPr>
        <w:t>VAMSHI</w:t>
      </w:r>
      <w:r w:rsidRPr="00812C1B">
        <w:rPr>
          <w:rFonts w:ascii="Cambria" w:eastAsia="Arial" w:hAnsi="Cambria" w:cs="Arial"/>
          <w:color w:val="auto"/>
        </w:rPr>
        <w:t xml:space="preserve"> </w:t>
      </w:r>
      <w:r w:rsidRPr="00812C1B">
        <w:rPr>
          <w:rStyle w:val="spanlName"/>
          <w:rFonts w:ascii="Cambria" w:eastAsia="Arial" w:hAnsi="Cambria" w:cs="Arial"/>
          <w:color w:val="auto"/>
          <w:sz w:val="42"/>
          <w:szCs w:val="42"/>
        </w:rPr>
        <w:t xml:space="preserve">ACHAVELLI </w:t>
      </w:r>
    </w:p>
    <w:p w14:paraId="3F753FF9" w14:textId="77777777" w:rsidR="00B112BA" w:rsidRPr="00812C1B" w:rsidRDefault="00EA0705" w:rsidP="00576694">
      <w:pPr>
        <w:pStyle w:val="divname"/>
        <w:pBdr>
          <w:bottom w:val="single" w:sz="4" w:space="1" w:color="auto"/>
        </w:pBdr>
        <w:spacing w:line="240" w:lineRule="auto"/>
        <w:contextualSpacing/>
        <w:rPr>
          <w:rFonts w:ascii="Cambria" w:eastAsia="Arial" w:hAnsi="Cambria" w:cs="Arial"/>
          <w:color w:val="auto"/>
          <w:sz w:val="36"/>
        </w:rPr>
      </w:pPr>
      <w:r>
        <w:rPr>
          <w:rFonts w:ascii="Cambria" w:eastAsia="Arial" w:hAnsi="Cambria" w:cs="Arial"/>
          <w:color w:val="auto"/>
          <w:sz w:val="36"/>
        </w:rPr>
        <w:t>Python developer</w:t>
      </w:r>
    </w:p>
    <w:p w14:paraId="10241205" w14:textId="77777777" w:rsidR="000A3230" w:rsidRPr="00812C1B" w:rsidRDefault="00B112BA" w:rsidP="00576694">
      <w:pPr>
        <w:pStyle w:val="div"/>
        <w:spacing w:line="240" w:lineRule="auto"/>
        <w:contextualSpacing/>
        <w:rPr>
          <w:rFonts w:ascii="Cambria" w:eastAsia="Arial" w:hAnsi="Cambria" w:cs="Arial"/>
          <w:sz w:val="0"/>
          <w:szCs w:val="0"/>
        </w:rPr>
      </w:pPr>
      <w:r w:rsidRPr="00812C1B">
        <w:rPr>
          <w:rFonts w:ascii="Cambria" w:eastAsia="Arial" w:hAnsi="Cambria" w:cs="Arial"/>
          <w:sz w:val="0"/>
          <w:szCs w:val="0"/>
        </w:rPr>
        <w:t> </w:t>
      </w:r>
    </w:p>
    <w:p w14:paraId="52D40622" w14:textId="0637C68A" w:rsidR="00BB1EA4" w:rsidRPr="00576694" w:rsidRDefault="00A12B5B" w:rsidP="00576694">
      <w:pPr>
        <w:pStyle w:val="Title"/>
        <w:spacing w:before="0"/>
        <w:ind w:left="0" w:right="0"/>
        <w:contextualSpacing/>
        <w:rPr>
          <w:rFonts w:ascii="Cambria" w:hAnsi="Cambria" w:cs="Arial"/>
          <w:color w:val="0000FF"/>
          <w:sz w:val="20"/>
          <w:szCs w:val="20"/>
          <w:u w:val="single" w:color="0000FF"/>
        </w:rPr>
      </w:pPr>
      <w:r>
        <w:rPr>
          <w:rStyle w:val="span"/>
          <w:rFonts w:ascii="Cambria" w:eastAsia="Arial" w:hAnsi="Cambria" w:cs="Arial"/>
          <w:sz w:val="20"/>
          <w:szCs w:val="20"/>
        </w:rPr>
        <w:t>Location: TX</w:t>
      </w:r>
      <w:r w:rsidR="00665F95" w:rsidRPr="00812C1B">
        <w:rPr>
          <w:rFonts w:ascii="Cambria" w:eastAsia="Arial" w:hAnsi="Cambria" w:cs="Arial"/>
          <w:sz w:val="20"/>
          <w:szCs w:val="20"/>
        </w:rPr>
        <w:t xml:space="preserve"> </w:t>
      </w:r>
      <w:r w:rsidR="00665F95" w:rsidRPr="00812C1B">
        <w:rPr>
          <w:rStyle w:val="span"/>
          <w:rFonts w:ascii="Cambria" w:eastAsia="Arial" w:hAnsi="Cambria" w:cs="Arial"/>
          <w:sz w:val="20"/>
          <w:szCs w:val="20"/>
        </w:rPr>
        <w:t>|</w:t>
      </w:r>
      <w:r w:rsidR="00B112BA" w:rsidRPr="00812C1B">
        <w:rPr>
          <w:rStyle w:val="span"/>
          <w:rFonts w:ascii="Cambria" w:eastAsia="Arial" w:hAnsi="Cambria" w:cs="Arial"/>
          <w:sz w:val="20"/>
          <w:szCs w:val="20"/>
        </w:rPr>
        <w:t xml:space="preserve"> Phone: (817) 366-7396 | Email: </w:t>
      </w:r>
      <w:hyperlink r:id="rId8" w:history="1">
        <w:r w:rsidR="000A5255" w:rsidRPr="00742130">
          <w:rPr>
            <w:rStyle w:val="Hyperlink"/>
            <w:rFonts w:ascii="Cambria" w:hAnsi="Cambria" w:cs="Arial"/>
            <w:sz w:val="20"/>
            <w:szCs w:val="20"/>
          </w:rPr>
          <w:t>vachavelli@gmail.com</w:t>
        </w:r>
      </w:hyperlink>
      <w:r w:rsidR="00B112BA" w:rsidRPr="00812C1B">
        <w:rPr>
          <w:rStyle w:val="span"/>
          <w:rFonts w:ascii="Cambria" w:eastAsia="Arial" w:hAnsi="Cambria" w:cs="Arial"/>
          <w:sz w:val="20"/>
          <w:szCs w:val="20"/>
        </w:rPr>
        <w:t xml:space="preserve"> | LinkedIn: </w:t>
      </w:r>
      <w:hyperlink r:id="rId9">
        <w:r w:rsidR="00B112BA" w:rsidRPr="00812C1B">
          <w:rPr>
            <w:rFonts w:ascii="Cambria" w:hAnsi="Cambria" w:cs="Arial"/>
            <w:color w:val="0000FF"/>
            <w:sz w:val="20"/>
            <w:szCs w:val="20"/>
            <w:u w:val="single" w:color="0000FF"/>
          </w:rPr>
          <w:t>www.linkedin.com/in/vamshi-achavelli/</w:t>
        </w:r>
      </w:hyperlink>
      <w:r w:rsidR="00B112BA" w:rsidRPr="00812C1B">
        <w:rPr>
          <w:rFonts w:ascii="Cambria" w:hAnsi="Cambria" w:cs="Arial"/>
          <w:color w:val="0000FF"/>
          <w:sz w:val="20"/>
          <w:szCs w:val="20"/>
          <w:u w:val="single" w:color="0000FF"/>
        </w:rPr>
        <w:t xml:space="preserve"> </w:t>
      </w:r>
      <w:r w:rsidR="00BB1EA4" w:rsidRPr="00812C1B">
        <w:rPr>
          <w:rFonts w:ascii="Cambria" w:hAnsi="Cambria" w:cs="Arial"/>
          <w:color w:val="0000FF"/>
          <w:sz w:val="20"/>
          <w:szCs w:val="20"/>
          <w:u w:val="single" w:color="0000FF"/>
        </w:rPr>
        <w:t xml:space="preserve"> </w:t>
      </w:r>
    </w:p>
    <w:p w14:paraId="2AFC28A9" w14:textId="77777777" w:rsidR="000A3230" w:rsidRPr="00812C1B" w:rsidRDefault="00B112BA" w:rsidP="00327AEB">
      <w:pPr>
        <w:pStyle w:val="divdocumentdivsectiontitle"/>
        <w:pBdr>
          <w:top w:val="single" w:sz="4" w:space="1" w:color="auto"/>
          <w:bottom w:val="single" w:sz="4" w:space="1" w:color="auto"/>
        </w:pBdr>
        <w:spacing w:line="240" w:lineRule="auto"/>
        <w:contextualSpacing/>
        <w:jc w:val="center"/>
        <w:rPr>
          <w:rFonts w:ascii="Cambria" w:eastAsia="Arial" w:hAnsi="Cambria" w:cs="Arial"/>
          <w:b/>
          <w:bCs/>
          <w:sz w:val="24"/>
        </w:rPr>
      </w:pPr>
      <w:r w:rsidRPr="00812C1B">
        <w:rPr>
          <w:rFonts w:ascii="Cambria" w:eastAsia="Arial" w:hAnsi="Cambria" w:cs="Arial"/>
          <w:b/>
          <w:bCs/>
          <w:sz w:val="24"/>
        </w:rPr>
        <w:t>PROFESSIONAL SUMMARY</w:t>
      </w:r>
    </w:p>
    <w:p w14:paraId="26B09ADC" w14:textId="5CF10B6A" w:rsidR="000A3230" w:rsidRPr="00812C1B" w:rsidRDefault="00A12B5B" w:rsidP="00576694">
      <w:pPr>
        <w:pStyle w:val="ulli"/>
        <w:numPr>
          <w:ilvl w:val="0"/>
          <w:numId w:val="1"/>
        </w:numPr>
        <w:spacing w:line="240" w:lineRule="auto"/>
        <w:ind w:left="270" w:hanging="270"/>
        <w:contextualSpacing/>
        <w:jc w:val="both"/>
        <w:rPr>
          <w:rStyle w:val="span"/>
          <w:rFonts w:ascii="Cambria" w:eastAsia="Arial" w:hAnsi="Cambria" w:cs="Arial"/>
          <w:sz w:val="20"/>
          <w:szCs w:val="20"/>
        </w:rPr>
      </w:pPr>
      <w:r>
        <w:rPr>
          <w:rStyle w:val="span"/>
          <w:rFonts w:ascii="Cambria" w:eastAsia="Arial" w:hAnsi="Cambria" w:cs="Arial"/>
          <w:sz w:val="20"/>
          <w:szCs w:val="20"/>
        </w:rPr>
        <w:t>Around</w:t>
      </w:r>
      <w:r w:rsidR="00B112BA" w:rsidRPr="00812C1B">
        <w:rPr>
          <w:rStyle w:val="span"/>
          <w:rFonts w:ascii="Cambria" w:eastAsia="Arial" w:hAnsi="Cambria" w:cs="Arial"/>
          <w:sz w:val="20"/>
          <w:szCs w:val="20"/>
        </w:rPr>
        <w:t xml:space="preserve"> </w:t>
      </w:r>
      <w:r w:rsidR="00B112BA" w:rsidRPr="00812C1B">
        <w:rPr>
          <w:rStyle w:val="span"/>
          <w:rFonts w:ascii="Cambria" w:eastAsia="Arial" w:hAnsi="Cambria" w:cs="Arial"/>
          <w:b/>
          <w:sz w:val="20"/>
          <w:szCs w:val="20"/>
        </w:rPr>
        <w:t>3 years</w:t>
      </w:r>
      <w:r w:rsidR="00B112BA" w:rsidRPr="00812C1B">
        <w:rPr>
          <w:rStyle w:val="span"/>
          <w:rFonts w:ascii="Cambria" w:eastAsia="Arial" w:hAnsi="Cambria" w:cs="Arial"/>
          <w:sz w:val="20"/>
          <w:szCs w:val="20"/>
        </w:rPr>
        <w:t xml:space="preserve"> of experience as a Python Developer, possesses in-depth knowledge of technology trends and excels in Analysis, Design, Development, Testing, Implementation, and maintenance of various Web Applications using Python, Django, and the Bottle framework.</w:t>
      </w:r>
    </w:p>
    <w:p w14:paraId="6031BDFD" w14:textId="77777777" w:rsidR="000A3230" w:rsidRPr="00812C1B" w:rsidRDefault="00B112BA" w:rsidP="00576694">
      <w:pPr>
        <w:pStyle w:val="ulli"/>
        <w:numPr>
          <w:ilvl w:val="0"/>
          <w:numId w:val="1"/>
        </w:numPr>
        <w:spacing w:line="240" w:lineRule="auto"/>
        <w:ind w:left="270" w:hanging="270"/>
        <w:contextualSpacing/>
        <w:jc w:val="both"/>
        <w:rPr>
          <w:rStyle w:val="span"/>
          <w:rFonts w:ascii="Cambria" w:eastAsia="Arial" w:hAnsi="Cambria" w:cs="Arial"/>
          <w:sz w:val="20"/>
          <w:szCs w:val="20"/>
        </w:rPr>
      </w:pPr>
      <w:r w:rsidRPr="00812C1B">
        <w:rPr>
          <w:rStyle w:val="span"/>
          <w:rFonts w:ascii="Cambria" w:eastAsia="Arial" w:hAnsi="Cambria" w:cs="Arial"/>
          <w:sz w:val="20"/>
          <w:szCs w:val="20"/>
        </w:rPr>
        <w:t>Experienced in using MVC architecture using RESTful, Soap Web services and SoapUI and high-level Python Web frameworks like Django and Flask. Experience object-oriented programming (OOP) concepts using Python, Django, and Linux.</w:t>
      </w:r>
    </w:p>
    <w:p w14:paraId="6F528B78" w14:textId="77777777" w:rsidR="000A3230" w:rsidRPr="00812C1B" w:rsidRDefault="00B112BA" w:rsidP="00576694">
      <w:pPr>
        <w:pStyle w:val="ulli"/>
        <w:numPr>
          <w:ilvl w:val="0"/>
          <w:numId w:val="1"/>
        </w:numPr>
        <w:spacing w:line="240" w:lineRule="auto"/>
        <w:ind w:left="270" w:hanging="270"/>
        <w:contextualSpacing/>
        <w:jc w:val="both"/>
        <w:rPr>
          <w:rStyle w:val="span"/>
          <w:rFonts w:ascii="Cambria" w:eastAsia="Arial" w:hAnsi="Cambria" w:cs="Arial"/>
          <w:sz w:val="20"/>
          <w:szCs w:val="20"/>
        </w:rPr>
      </w:pPr>
      <w:r w:rsidRPr="00812C1B">
        <w:rPr>
          <w:rStyle w:val="span"/>
          <w:rFonts w:ascii="Cambria" w:eastAsia="Arial" w:hAnsi="Cambria" w:cs="Arial"/>
          <w:sz w:val="20"/>
          <w:szCs w:val="20"/>
        </w:rPr>
        <w:t>Capable of building dynamic web applications using Python-based frameworks like Django and Flask, and proficient in integrating front-end technologies such as React JS and React Native for responsive and user-friendly interfaces.</w:t>
      </w:r>
    </w:p>
    <w:p w14:paraId="4CBD5E66" w14:textId="77777777" w:rsidR="000A3230" w:rsidRPr="00812C1B" w:rsidRDefault="00B112BA" w:rsidP="00576694">
      <w:pPr>
        <w:pStyle w:val="ulli"/>
        <w:numPr>
          <w:ilvl w:val="0"/>
          <w:numId w:val="1"/>
        </w:numPr>
        <w:spacing w:line="240" w:lineRule="auto"/>
        <w:ind w:left="270" w:hanging="270"/>
        <w:contextualSpacing/>
        <w:jc w:val="both"/>
        <w:rPr>
          <w:rStyle w:val="span"/>
          <w:rFonts w:ascii="Cambria" w:eastAsia="Arial" w:hAnsi="Cambria" w:cs="Arial"/>
          <w:sz w:val="20"/>
          <w:szCs w:val="20"/>
        </w:rPr>
      </w:pPr>
      <w:r w:rsidRPr="00812C1B">
        <w:rPr>
          <w:rStyle w:val="span"/>
          <w:rFonts w:ascii="Cambria" w:eastAsia="Arial" w:hAnsi="Cambria" w:cs="Arial"/>
          <w:sz w:val="20"/>
          <w:szCs w:val="20"/>
        </w:rPr>
        <w:t>Well-versed in designing and developing the presentation layer for web applications using technologies like HTML5, CSS3, JavaScript, JQuery, AJAX, AngularJS, Bootstrap, JSON, and XML.</w:t>
      </w:r>
    </w:p>
    <w:p w14:paraId="17DB46CC" w14:textId="77777777" w:rsidR="000A3230" w:rsidRPr="00812C1B" w:rsidRDefault="00B112BA" w:rsidP="00576694">
      <w:pPr>
        <w:pStyle w:val="ulli"/>
        <w:numPr>
          <w:ilvl w:val="0"/>
          <w:numId w:val="1"/>
        </w:numPr>
        <w:spacing w:line="240" w:lineRule="auto"/>
        <w:ind w:left="270" w:hanging="270"/>
        <w:contextualSpacing/>
        <w:jc w:val="both"/>
        <w:rPr>
          <w:rStyle w:val="span"/>
          <w:rFonts w:ascii="Cambria" w:eastAsia="Arial" w:hAnsi="Cambria" w:cs="Arial"/>
          <w:sz w:val="20"/>
          <w:szCs w:val="20"/>
        </w:rPr>
      </w:pPr>
      <w:r w:rsidRPr="00812C1B">
        <w:rPr>
          <w:rStyle w:val="span"/>
          <w:rFonts w:ascii="Cambria" w:eastAsia="Arial" w:hAnsi="Cambria" w:cs="Arial"/>
          <w:sz w:val="20"/>
          <w:szCs w:val="20"/>
        </w:rPr>
        <w:t>Applied Agile and SCRUM methodologies effectively to streamline project development, ensuring collaborative, adaptable, and timely delivery of high-quality software solutions.</w:t>
      </w:r>
    </w:p>
    <w:p w14:paraId="5237CE7C" w14:textId="77777777" w:rsidR="000A3230" w:rsidRPr="00812C1B" w:rsidRDefault="00B112BA" w:rsidP="00576694">
      <w:pPr>
        <w:pStyle w:val="ulli"/>
        <w:numPr>
          <w:ilvl w:val="0"/>
          <w:numId w:val="1"/>
        </w:numPr>
        <w:spacing w:line="240" w:lineRule="auto"/>
        <w:ind w:left="270" w:hanging="270"/>
        <w:contextualSpacing/>
        <w:jc w:val="both"/>
        <w:rPr>
          <w:rStyle w:val="span"/>
          <w:rFonts w:ascii="Cambria" w:eastAsia="Arial" w:hAnsi="Cambria" w:cs="Arial"/>
          <w:sz w:val="20"/>
          <w:szCs w:val="20"/>
        </w:rPr>
      </w:pPr>
      <w:r w:rsidRPr="00812C1B">
        <w:rPr>
          <w:rStyle w:val="span"/>
          <w:rFonts w:ascii="Cambria" w:eastAsia="Arial" w:hAnsi="Cambria" w:cs="Arial"/>
          <w:sz w:val="20"/>
          <w:szCs w:val="20"/>
        </w:rPr>
        <w:t>Proficiently utilized NOSQL libraries like MongoDB, Cassandra, and relational databases like Oracle, SQLite, PostgreSQL, and MYSQL for various projects.</w:t>
      </w:r>
    </w:p>
    <w:p w14:paraId="41F944BC" w14:textId="77777777" w:rsidR="000A3230" w:rsidRPr="00812C1B" w:rsidRDefault="00B112BA" w:rsidP="00576694">
      <w:pPr>
        <w:pStyle w:val="ulli"/>
        <w:numPr>
          <w:ilvl w:val="0"/>
          <w:numId w:val="1"/>
        </w:numPr>
        <w:spacing w:line="240" w:lineRule="auto"/>
        <w:ind w:left="270" w:hanging="270"/>
        <w:contextualSpacing/>
        <w:jc w:val="both"/>
        <w:rPr>
          <w:rStyle w:val="span"/>
          <w:rFonts w:ascii="Cambria" w:eastAsia="Arial" w:hAnsi="Cambria" w:cs="Arial"/>
          <w:sz w:val="20"/>
          <w:szCs w:val="20"/>
        </w:rPr>
      </w:pPr>
      <w:r w:rsidRPr="00812C1B">
        <w:rPr>
          <w:rStyle w:val="span"/>
          <w:rFonts w:ascii="Cambria" w:eastAsia="Arial" w:hAnsi="Cambria" w:cs="Arial"/>
          <w:sz w:val="20"/>
          <w:szCs w:val="20"/>
        </w:rPr>
        <w:t>Crafted Web Services using the Python programming language, with a deep understanding of Web Service protocols, including SOAP and REST.</w:t>
      </w:r>
    </w:p>
    <w:p w14:paraId="12CECA66" w14:textId="77777777" w:rsidR="000A3230" w:rsidRPr="00812C1B" w:rsidRDefault="00B112BA" w:rsidP="00576694">
      <w:pPr>
        <w:pStyle w:val="ulli"/>
        <w:numPr>
          <w:ilvl w:val="0"/>
          <w:numId w:val="1"/>
        </w:numPr>
        <w:spacing w:line="240" w:lineRule="auto"/>
        <w:ind w:left="270" w:hanging="270"/>
        <w:contextualSpacing/>
        <w:jc w:val="both"/>
        <w:rPr>
          <w:rStyle w:val="span"/>
          <w:rFonts w:ascii="Cambria" w:eastAsia="Arial" w:hAnsi="Cambria" w:cs="Arial"/>
          <w:sz w:val="20"/>
          <w:szCs w:val="20"/>
        </w:rPr>
      </w:pPr>
      <w:r w:rsidRPr="00812C1B">
        <w:rPr>
          <w:rStyle w:val="span"/>
          <w:rFonts w:ascii="Cambria" w:eastAsia="Arial" w:hAnsi="Cambria" w:cs="Arial"/>
          <w:sz w:val="20"/>
          <w:szCs w:val="20"/>
        </w:rPr>
        <w:t>Proficiently integrated third-party APIs into applications, enhancing functionality and enabling seamless data exchange with external systems, establishing a track record of implementing both RESTful and SOAP-based APIs.</w:t>
      </w:r>
    </w:p>
    <w:p w14:paraId="22376653" w14:textId="77777777" w:rsidR="000A3230" w:rsidRPr="00812C1B" w:rsidRDefault="00B112BA" w:rsidP="00576694">
      <w:pPr>
        <w:pStyle w:val="ulli"/>
        <w:numPr>
          <w:ilvl w:val="0"/>
          <w:numId w:val="1"/>
        </w:numPr>
        <w:spacing w:line="240" w:lineRule="auto"/>
        <w:ind w:left="270" w:hanging="270"/>
        <w:contextualSpacing/>
        <w:jc w:val="both"/>
        <w:rPr>
          <w:rStyle w:val="span"/>
          <w:rFonts w:ascii="Cambria" w:eastAsia="Arial" w:hAnsi="Cambria" w:cs="Arial"/>
          <w:sz w:val="20"/>
          <w:szCs w:val="20"/>
        </w:rPr>
      </w:pPr>
      <w:r w:rsidRPr="00812C1B">
        <w:rPr>
          <w:rStyle w:val="span"/>
          <w:rFonts w:ascii="Cambria" w:eastAsia="Arial" w:hAnsi="Cambria" w:cs="Arial"/>
          <w:sz w:val="20"/>
          <w:szCs w:val="20"/>
        </w:rPr>
        <w:t>Excelled in Docker containerization, efficiently creating and managing containers to maintain consistency across development, testing, and production environments. Orchestrated containerized applications with precision.</w:t>
      </w:r>
    </w:p>
    <w:p w14:paraId="425D4BA1" w14:textId="77777777" w:rsidR="000A3230" w:rsidRPr="00812C1B" w:rsidRDefault="00B112BA" w:rsidP="00576694">
      <w:pPr>
        <w:pStyle w:val="ulli"/>
        <w:numPr>
          <w:ilvl w:val="0"/>
          <w:numId w:val="1"/>
        </w:numPr>
        <w:spacing w:line="240" w:lineRule="auto"/>
        <w:ind w:left="270" w:hanging="270"/>
        <w:contextualSpacing/>
        <w:jc w:val="both"/>
        <w:rPr>
          <w:rStyle w:val="span"/>
          <w:rFonts w:ascii="Cambria" w:eastAsia="Arial" w:hAnsi="Cambria" w:cs="Arial"/>
          <w:sz w:val="20"/>
          <w:szCs w:val="20"/>
        </w:rPr>
      </w:pPr>
      <w:r w:rsidRPr="00812C1B">
        <w:rPr>
          <w:rStyle w:val="span"/>
          <w:rFonts w:ascii="Cambria" w:eastAsia="Arial" w:hAnsi="Cambria" w:cs="Arial"/>
          <w:sz w:val="20"/>
          <w:szCs w:val="20"/>
        </w:rPr>
        <w:t>Demonstrated extensive knowledge of SQL queries, effectively handling complex joins, subqueries, and optimizing query performance, leading to the design and fine-tuning of database queries for achieving optimal data retrieval and manipulation.</w:t>
      </w:r>
    </w:p>
    <w:p w14:paraId="102B324A" w14:textId="77777777" w:rsidR="000A3230" w:rsidRPr="00812C1B" w:rsidRDefault="00B112BA" w:rsidP="00576694">
      <w:pPr>
        <w:pStyle w:val="ulli"/>
        <w:numPr>
          <w:ilvl w:val="0"/>
          <w:numId w:val="1"/>
        </w:numPr>
        <w:spacing w:line="240" w:lineRule="auto"/>
        <w:ind w:left="270" w:hanging="270"/>
        <w:contextualSpacing/>
        <w:jc w:val="both"/>
        <w:rPr>
          <w:rStyle w:val="span"/>
          <w:rFonts w:ascii="Cambria" w:eastAsia="Arial" w:hAnsi="Cambria" w:cs="Arial"/>
          <w:sz w:val="20"/>
          <w:szCs w:val="20"/>
        </w:rPr>
      </w:pPr>
      <w:r w:rsidRPr="00812C1B">
        <w:rPr>
          <w:rStyle w:val="span"/>
          <w:rFonts w:ascii="Cambria" w:eastAsia="Arial" w:hAnsi="Cambria" w:cs="Arial"/>
          <w:sz w:val="20"/>
          <w:szCs w:val="20"/>
        </w:rPr>
        <w:t>Deployed applications on cloud platforms like AWS (EC2, ECS, S3, Cloud Formation, Redshift, SQS, and Terraform), optimizing scalability, reliability, and cost-effectiveness.</w:t>
      </w:r>
    </w:p>
    <w:p w14:paraId="6434E958" w14:textId="77777777" w:rsidR="000A3230" w:rsidRPr="00812C1B" w:rsidRDefault="00B112BA" w:rsidP="00576694">
      <w:pPr>
        <w:pStyle w:val="ulli"/>
        <w:numPr>
          <w:ilvl w:val="0"/>
          <w:numId w:val="1"/>
        </w:numPr>
        <w:spacing w:line="240" w:lineRule="auto"/>
        <w:ind w:left="270" w:hanging="270"/>
        <w:contextualSpacing/>
        <w:jc w:val="both"/>
        <w:rPr>
          <w:rStyle w:val="span"/>
          <w:rFonts w:ascii="Cambria" w:eastAsia="Arial" w:hAnsi="Cambria" w:cs="Arial"/>
          <w:sz w:val="20"/>
          <w:szCs w:val="20"/>
        </w:rPr>
      </w:pPr>
      <w:r w:rsidRPr="00812C1B">
        <w:rPr>
          <w:rStyle w:val="span"/>
          <w:rFonts w:ascii="Cambria" w:eastAsia="Arial" w:hAnsi="Cambria" w:cs="Arial"/>
          <w:sz w:val="20"/>
          <w:szCs w:val="20"/>
        </w:rPr>
        <w:t>Utilized DevOps tools like Jenkins, Git, and Ansible for enabling continuous integration, continuous delivery (CI/CD), and automation, resulting in accelerated development cycles and improved software quality.</w:t>
      </w:r>
      <w:r w:rsidR="005E575B" w:rsidRPr="00812C1B">
        <w:rPr>
          <w:rStyle w:val="span"/>
          <w:rFonts w:ascii="Cambria" w:eastAsia="Arial" w:hAnsi="Cambria" w:cs="Arial"/>
          <w:sz w:val="20"/>
          <w:szCs w:val="20"/>
        </w:rPr>
        <w:t xml:space="preserve"> </w:t>
      </w:r>
    </w:p>
    <w:p w14:paraId="5CE8B21A" w14:textId="77777777" w:rsidR="005E575B" w:rsidRPr="00812C1B" w:rsidRDefault="005E575B" w:rsidP="006F6329">
      <w:pPr>
        <w:pStyle w:val="ulli"/>
        <w:spacing w:line="240" w:lineRule="auto"/>
        <w:ind w:left="274"/>
        <w:contextualSpacing/>
        <w:jc w:val="both"/>
        <w:rPr>
          <w:rStyle w:val="span"/>
          <w:rFonts w:ascii="Cambria" w:eastAsia="Arial" w:hAnsi="Cambria" w:cs="Arial"/>
          <w:sz w:val="10"/>
          <w:szCs w:val="20"/>
        </w:rPr>
      </w:pPr>
    </w:p>
    <w:p w14:paraId="29FA8FB9" w14:textId="1C8D6CCD" w:rsidR="007D14FE" w:rsidRPr="00F13994" w:rsidRDefault="001C2779" w:rsidP="00F13994">
      <w:pPr>
        <w:pStyle w:val="divdocumentdivsectiontitle"/>
        <w:pBdr>
          <w:bottom w:val="single" w:sz="4" w:space="1" w:color="auto"/>
        </w:pBdr>
        <w:spacing w:line="240" w:lineRule="auto"/>
        <w:contextualSpacing/>
        <w:jc w:val="center"/>
        <w:rPr>
          <w:rFonts w:ascii="Cambria" w:eastAsia="Arial" w:hAnsi="Cambria" w:cs="Arial"/>
          <w:b/>
          <w:bCs/>
          <w:sz w:val="24"/>
        </w:rPr>
      </w:pPr>
      <w:r>
        <w:rPr>
          <w:rFonts w:ascii="Cambria" w:eastAsia="Arial" w:hAnsi="Cambria" w:cs="Arial"/>
          <w:b/>
          <w:bCs/>
          <w:sz w:val="24"/>
        </w:rPr>
        <w:t>SKILLS</w:t>
      </w:r>
    </w:p>
    <w:tbl>
      <w:tblPr>
        <w:tblStyle w:val="divdocumenttable"/>
        <w:tblW w:w="11116" w:type="dxa"/>
        <w:tblLayout w:type="fixed"/>
        <w:tblCellMar>
          <w:left w:w="0" w:type="dxa"/>
          <w:right w:w="0" w:type="dxa"/>
        </w:tblCellMar>
        <w:tblLook w:val="05E0" w:firstRow="1" w:lastRow="1" w:firstColumn="1" w:lastColumn="1" w:noHBand="0" w:noVBand="1"/>
      </w:tblPr>
      <w:tblGrid>
        <w:gridCol w:w="11116"/>
      </w:tblGrid>
      <w:tr w:rsidR="007D14FE" w:rsidRPr="00812C1B" w14:paraId="6D6AB711" w14:textId="77777777" w:rsidTr="006F6329">
        <w:trPr>
          <w:trHeight w:val="2058"/>
        </w:trPr>
        <w:tc>
          <w:tcPr>
            <w:tcW w:w="11116" w:type="dxa"/>
            <w:tcMar>
              <w:top w:w="0" w:type="dxa"/>
              <w:left w:w="0" w:type="dxa"/>
              <w:bottom w:w="0" w:type="dxa"/>
              <w:right w:w="0" w:type="dxa"/>
            </w:tcMar>
            <w:hideMark/>
          </w:tcPr>
          <w:p w14:paraId="1E33C35B" w14:textId="77777777" w:rsidR="007D14FE" w:rsidRPr="00812C1B" w:rsidRDefault="007D14FE" w:rsidP="000A5255">
            <w:pPr>
              <w:pStyle w:val="p"/>
              <w:spacing w:line="240" w:lineRule="auto"/>
              <w:contextualSpacing/>
              <w:rPr>
                <w:rFonts w:ascii="Cambria" w:eastAsia="Arial" w:hAnsi="Cambria" w:cs="Arial"/>
                <w:sz w:val="20"/>
                <w:szCs w:val="20"/>
              </w:rPr>
            </w:pPr>
            <w:r w:rsidRPr="00812C1B">
              <w:rPr>
                <w:rStyle w:val="Strong1"/>
                <w:rFonts w:ascii="Cambria" w:eastAsia="Arial" w:hAnsi="Cambria" w:cs="Arial"/>
                <w:b/>
                <w:bCs/>
                <w:sz w:val="20"/>
                <w:szCs w:val="20"/>
              </w:rPr>
              <w:t>Programming</w:t>
            </w:r>
            <w:r w:rsidRPr="00812C1B">
              <w:rPr>
                <w:rFonts w:ascii="Cambria" w:eastAsia="Arial" w:hAnsi="Cambria" w:cs="Arial"/>
                <w:sz w:val="20"/>
                <w:szCs w:val="20"/>
              </w:rPr>
              <w:t xml:space="preserve"> </w:t>
            </w:r>
            <w:r w:rsidRPr="00812C1B">
              <w:rPr>
                <w:rStyle w:val="Strong1"/>
                <w:rFonts w:ascii="Cambria" w:eastAsia="Arial" w:hAnsi="Cambria" w:cs="Arial"/>
                <w:b/>
                <w:bCs/>
                <w:sz w:val="20"/>
                <w:szCs w:val="20"/>
              </w:rPr>
              <w:t>Languages</w:t>
            </w:r>
            <w:r w:rsidRPr="00812C1B">
              <w:rPr>
                <w:rFonts w:ascii="Cambria" w:eastAsia="Arial" w:hAnsi="Cambria" w:cs="Arial"/>
                <w:sz w:val="20"/>
                <w:szCs w:val="20"/>
              </w:rPr>
              <w:t xml:space="preserve">: </w:t>
            </w:r>
            <w:r>
              <w:rPr>
                <w:rFonts w:ascii="Cambria" w:eastAsia="Arial" w:hAnsi="Cambria" w:cs="Arial"/>
                <w:sz w:val="20"/>
                <w:szCs w:val="20"/>
              </w:rPr>
              <w:t xml:space="preserve">         </w:t>
            </w:r>
            <w:r w:rsidRPr="00812C1B">
              <w:rPr>
                <w:rFonts w:ascii="Cambria" w:eastAsia="Arial" w:hAnsi="Cambria" w:cs="Arial"/>
                <w:sz w:val="20"/>
                <w:szCs w:val="20"/>
              </w:rPr>
              <w:t>Python, SQL, Java, PHP, C#, C, C++</w:t>
            </w:r>
          </w:p>
          <w:p w14:paraId="42DA3002" w14:textId="77777777" w:rsidR="007D14FE" w:rsidRPr="00812C1B" w:rsidRDefault="007D14FE" w:rsidP="000A5255">
            <w:pPr>
              <w:pStyle w:val="p"/>
              <w:spacing w:line="240" w:lineRule="auto"/>
              <w:contextualSpacing/>
              <w:rPr>
                <w:rFonts w:ascii="Cambria" w:eastAsia="Arial" w:hAnsi="Cambria" w:cs="Arial"/>
                <w:sz w:val="20"/>
                <w:szCs w:val="20"/>
              </w:rPr>
            </w:pPr>
            <w:r w:rsidRPr="00812C1B">
              <w:rPr>
                <w:rStyle w:val="Strong1"/>
                <w:rFonts w:ascii="Cambria" w:eastAsia="Arial" w:hAnsi="Cambria" w:cs="Arial"/>
                <w:b/>
                <w:bCs/>
                <w:sz w:val="20"/>
                <w:szCs w:val="20"/>
              </w:rPr>
              <w:t>Web Technologies</w:t>
            </w:r>
            <w:r w:rsidRPr="00812C1B">
              <w:rPr>
                <w:rFonts w:ascii="Cambria" w:eastAsia="Arial" w:hAnsi="Cambria" w:cs="Arial"/>
                <w:sz w:val="20"/>
                <w:szCs w:val="20"/>
              </w:rPr>
              <w:t>:</w:t>
            </w:r>
            <w:r>
              <w:rPr>
                <w:rFonts w:ascii="Cambria" w:eastAsia="Arial" w:hAnsi="Cambria" w:cs="Arial"/>
                <w:sz w:val="20"/>
                <w:szCs w:val="20"/>
              </w:rPr>
              <w:t xml:space="preserve">  </w:t>
            </w:r>
            <w:r w:rsidRPr="00812C1B">
              <w:rPr>
                <w:rFonts w:ascii="Cambria" w:eastAsia="Arial" w:hAnsi="Cambria" w:cs="Arial"/>
                <w:sz w:val="20"/>
                <w:szCs w:val="20"/>
              </w:rPr>
              <w:t xml:space="preserve"> </w:t>
            </w:r>
            <w:r>
              <w:rPr>
                <w:rFonts w:ascii="Cambria" w:eastAsia="Arial" w:hAnsi="Cambria" w:cs="Arial"/>
                <w:sz w:val="20"/>
                <w:szCs w:val="20"/>
              </w:rPr>
              <w:t xml:space="preserve">              </w:t>
            </w:r>
            <w:r w:rsidRPr="00812C1B">
              <w:rPr>
                <w:rFonts w:ascii="Cambria" w:eastAsia="Arial" w:hAnsi="Cambria" w:cs="Arial"/>
                <w:sz w:val="20"/>
                <w:szCs w:val="20"/>
              </w:rPr>
              <w:t xml:space="preserve"> </w:t>
            </w:r>
            <w:r>
              <w:rPr>
                <w:rFonts w:ascii="Cambria" w:eastAsia="Arial" w:hAnsi="Cambria" w:cs="Arial"/>
                <w:sz w:val="20"/>
                <w:szCs w:val="20"/>
              </w:rPr>
              <w:t xml:space="preserve">      </w:t>
            </w:r>
            <w:r w:rsidRPr="00812C1B">
              <w:rPr>
                <w:rFonts w:ascii="Cambria" w:eastAsia="Arial" w:hAnsi="Cambria" w:cs="Arial"/>
                <w:sz w:val="20"/>
                <w:szCs w:val="20"/>
              </w:rPr>
              <w:t>HTML5, CSS3, JSON, Rest API, Bootstrap, JQuery, AJAX, React JS, React Native, JavaScript, XML</w:t>
            </w:r>
          </w:p>
          <w:p w14:paraId="47708E2C" w14:textId="77777777" w:rsidR="007D14FE" w:rsidRPr="00812C1B" w:rsidRDefault="007D14FE" w:rsidP="000A5255">
            <w:pPr>
              <w:pStyle w:val="p"/>
              <w:spacing w:line="240" w:lineRule="auto"/>
              <w:contextualSpacing/>
              <w:rPr>
                <w:rFonts w:ascii="Cambria" w:eastAsia="Arial" w:hAnsi="Cambria" w:cs="Arial"/>
                <w:sz w:val="20"/>
                <w:szCs w:val="20"/>
              </w:rPr>
            </w:pPr>
            <w:r w:rsidRPr="00812C1B">
              <w:rPr>
                <w:rStyle w:val="Strong1"/>
                <w:rFonts w:ascii="Cambria" w:eastAsia="Arial" w:hAnsi="Cambria" w:cs="Arial"/>
                <w:b/>
                <w:bCs/>
                <w:sz w:val="20"/>
                <w:szCs w:val="20"/>
              </w:rPr>
              <w:t>Web</w:t>
            </w:r>
            <w:r w:rsidRPr="00812C1B">
              <w:rPr>
                <w:rFonts w:ascii="Cambria" w:eastAsia="Arial" w:hAnsi="Cambria" w:cs="Arial"/>
                <w:sz w:val="20"/>
                <w:szCs w:val="20"/>
              </w:rPr>
              <w:t xml:space="preserve"> </w:t>
            </w:r>
            <w:r w:rsidRPr="00812C1B">
              <w:rPr>
                <w:rStyle w:val="Strong1"/>
                <w:rFonts w:ascii="Cambria" w:eastAsia="Arial" w:hAnsi="Cambria" w:cs="Arial"/>
                <w:b/>
                <w:bCs/>
                <w:sz w:val="20"/>
                <w:szCs w:val="20"/>
              </w:rPr>
              <w:t>Frameworks</w:t>
            </w:r>
            <w:r w:rsidRPr="00812C1B">
              <w:rPr>
                <w:rFonts w:ascii="Cambria" w:eastAsia="Arial" w:hAnsi="Cambria" w:cs="Arial"/>
                <w:sz w:val="20"/>
                <w:szCs w:val="20"/>
              </w:rPr>
              <w:t xml:space="preserve">: </w:t>
            </w:r>
            <w:r>
              <w:rPr>
                <w:rFonts w:ascii="Cambria" w:eastAsia="Arial" w:hAnsi="Cambria" w:cs="Arial"/>
                <w:sz w:val="20"/>
                <w:szCs w:val="20"/>
              </w:rPr>
              <w:t xml:space="preserve">                        </w:t>
            </w:r>
            <w:r w:rsidRPr="00812C1B">
              <w:rPr>
                <w:rFonts w:ascii="Cambria" w:eastAsia="Arial" w:hAnsi="Cambria" w:cs="Arial"/>
                <w:sz w:val="20"/>
                <w:szCs w:val="20"/>
              </w:rPr>
              <w:t>Django, Flask, Angular, Express, Node JS, Laravel</w:t>
            </w:r>
          </w:p>
          <w:p w14:paraId="440B18D5" w14:textId="77777777" w:rsidR="007D14FE" w:rsidRPr="00812C1B" w:rsidRDefault="007D14FE" w:rsidP="000A5255">
            <w:pPr>
              <w:pStyle w:val="p"/>
              <w:spacing w:line="240" w:lineRule="auto"/>
              <w:contextualSpacing/>
              <w:rPr>
                <w:rFonts w:ascii="Cambria" w:eastAsia="Arial" w:hAnsi="Cambria" w:cs="Arial"/>
                <w:sz w:val="20"/>
                <w:szCs w:val="20"/>
              </w:rPr>
            </w:pPr>
            <w:r w:rsidRPr="00812C1B">
              <w:rPr>
                <w:rStyle w:val="Strong1"/>
                <w:rFonts w:ascii="Cambria" w:eastAsia="Arial" w:hAnsi="Cambria" w:cs="Arial"/>
                <w:b/>
                <w:bCs/>
                <w:sz w:val="20"/>
                <w:szCs w:val="20"/>
              </w:rPr>
              <w:t>Python Libraries:</w:t>
            </w:r>
            <w:r w:rsidRPr="00812C1B">
              <w:rPr>
                <w:rFonts w:ascii="Cambria" w:eastAsia="Arial" w:hAnsi="Cambria" w:cs="Arial"/>
                <w:sz w:val="20"/>
                <w:szCs w:val="20"/>
              </w:rPr>
              <w:t xml:space="preserve"> </w:t>
            </w:r>
            <w:r>
              <w:rPr>
                <w:rFonts w:ascii="Cambria" w:eastAsia="Arial" w:hAnsi="Cambria" w:cs="Arial"/>
                <w:sz w:val="20"/>
                <w:szCs w:val="20"/>
              </w:rPr>
              <w:t xml:space="preserve">                          </w:t>
            </w:r>
            <w:r w:rsidRPr="00812C1B">
              <w:rPr>
                <w:rFonts w:ascii="Cambria" w:eastAsia="Arial" w:hAnsi="Cambria" w:cs="Arial"/>
                <w:sz w:val="20"/>
                <w:szCs w:val="20"/>
              </w:rPr>
              <w:t>NumPy, SciPy, Matplotlib, Pandas, SOAP</w:t>
            </w:r>
          </w:p>
          <w:p w14:paraId="78C47DF7" w14:textId="77777777" w:rsidR="007D14FE" w:rsidRPr="00812C1B" w:rsidRDefault="007D14FE" w:rsidP="000A5255">
            <w:pPr>
              <w:pStyle w:val="p"/>
              <w:spacing w:line="240" w:lineRule="auto"/>
              <w:contextualSpacing/>
              <w:rPr>
                <w:rFonts w:ascii="Cambria" w:eastAsia="Arial" w:hAnsi="Cambria" w:cs="Arial"/>
                <w:sz w:val="20"/>
                <w:szCs w:val="20"/>
              </w:rPr>
            </w:pPr>
            <w:r w:rsidRPr="00812C1B">
              <w:rPr>
                <w:rStyle w:val="Strong1"/>
                <w:rFonts w:ascii="Cambria" w:eastAsia="Arial" w:hAnsi="Cambria" w:cs="Arial"/>
                <w:b/>
                <w:bCs/>
                <w:sz w:val="20"/>
                <w:szCs w:val="20"/>
              </w:rPr>
              <w:t>Database:</w:t>
            </w:r>
            <w:r w:rsidRPr="00812C1B">
              <w:rPr>
                <w:rFonts w:ascii="Cambria" w:eastAsia="Arial" w:hAnsi="Cambria" w:cs="Arial"/>
                <w:sz w:val="20"/>
                <w:szCs w:val="20"/>
              </w:rPr>
              <w:t xml:space="preserve"> </w:t>
            </w:r>
            <w:r>
              <w:rPr>
                <w:rFonts w:ascii="Cambria" w:eastAsia="Arial" w:hAnsi="Cambria" w:cs="Arial"/>
                <w:sz w:val="20"/>
                <w:szCs w:val="20"/>
              </w:rPr>
              <w:t xml:space="preserve">              </w:t>
            </w:r>
            <w:r w:rsidRPr="00812C1B">
              <w:rPr>
                <w:rFonts w:ascii="Cambria" w:eastAsia="Arial" w:hAnsi="Cambria" w:cs="Arial"/>
                <w:sz w:val="20"/>
                <w:szCs w:val="20"/>
              </w:rPr>
              <w:t xml:space="preserve"> </w:t>
            </w:r>
            <w:r>
              <w:rPr>
                <w:rFonts w:ascii="Cambria" w:eastAsia="Arial" w:hAnsi="Cambria" w:cs="Arial"/>
                <w:sz w:val="20"/>
                <w:szCs w:val="20"/>
              </w:rPr>
              <w:t xml:space="preserve">              </w:t>
            </w:r>
            <w:r w:rsidRPr="00812C1B">
              <w:rPr>
                <w:rFonts w:ascii="Cambria" w:eastAsia="Arial" w:hAnsi="Cambria" w:cs="Arial"/>
                <w:sz w:val="20"/>
                <w:szCs w:val="20"/>
              </w:rPr>
              <w:t xml:space="preserve"> </w:t>
            </w:r>
            <w:r>
              <w:rPr>
                <w:rFonts w:ascii="Cambria" w:eastAsia="Arial" w:hAnsi="Cambria" w:cs="Arial"/>
                <w:sz w:val="20"/>
                <w:szCs w:val="20"/>
              </w:rPr>
              <w:t xml:space="preserve">            </w:t>
            </w:r>
            <w:r w:rsidRPr="00812C1B">
              <w:rPr>
                <w:rFonts w:ascii="Cambria" w:eastAsia="Arial" w:hAnsi="Cambria" w:cs="Arial"/>
                <w:sz w:val="20"/>
                <w:szCs w:val="20"/>
              </w:rPr>
              <w:t>MySQL, SQLite, Mongo DB, Oracle, Casandra, PostgreSQL</w:t>
            </w:r>
          </w:p>
          <w:p w14:paraId="0C1558C1" w14:textId="0690E177" w:rsidR="007D14FE" w:rsidRPr="00812C1B" w:rsidRDefault="007D14FE" w:rsidP="000A5255">
            <w:pPr>
              <w:pStyle w:val="p"/>
              <w:spacing w:line="240" w:lineRule="auto"/>
              <w:contextualSpacing/>
              <w:rPr>
                <w:rFonts w:ascii="Cambria" w:eastAsia="Arial" w:hAnsi="Cambria" w:cs="Arial"/>
                <w:sz w:val="20"/>
                <w:szCs w:val="20"/>
              </w:rPr>
            </w:pPr>
            <w:r w:rsidRPr="00812C1B">
              <w:rPr>
                <w:rStyle w:val="Strong1"/>
                <w:rFonts w:ascii="Cambria" w:eastAsia="Arial" w:hAnsi="Cambria" w:cs="Arial"/>
                <w:b/>
                <w:bCs/>
                <w:sz w:val="20"/>
                <w:szCs w:val="20"/>
              </w:rPr>
              <w:t>Operating</w:t>
            </w:r>
            <w:r w:rsidRPr="00812C1B">
              <w:rPr>
                <w:rFonts w:ascii="Cambria" w:eastAsia="Arial" w:hAnsi="Cambria" w:cs="Arial"/>
                <w:sz w:val="20"/>
                <w:szCs w:val="20"/>
              </w:rPr>
              <w:t xml:space="preserve"> </w:t>
            </w:r>
            <w:r w:rsidRPr="00812C1B">
              <w:rPr>
                <w:rStyle w:val="Strong1"/>
                <w:rFonts w:ascii="Cambria" w:eastAsia="Arial" w:hAnsi="Cambria" w:cs="Arial"/>
                <w:b/>
                <w:bCs/>
                <w:sz w:val="20"/>
                <w:szCs w:val="20"/>
              </w:rPr>
              <w:t>System:</w:t>
            </w:r>
            <w:r w:rsidRPr="00812C1B">
              <w:rPr>
                <w:rFonts w:ascii="Cambria" w:eastAsia="Arial" w:hAnsi="Cambria" w:cs="Arial"/>
                <w:sz w:val="20"/>
                <w:szCs w:val="20"/>
              </w:rPr>
              <w:t xml:space="preserve"> </w:t>
            </w:r>
            <w:r>
              <w:rPr>
                <w:rFonts w:ascii="Cambria" w:eastAsia="Arial" w:hAnsi="Cambria" w:cs="Arial"/>
                <w:sz w:val="20"/>
                <w:szCs w:val="20"/>
              </w:rPr>
              <w:t xml:space="preserve">              </w:t>
            </w:r>
            <w:r w:rsidRPr="00812C1B">
              <w:rPr>
                <w:rFonts w:ascii="Cambria" w:eastAsia="Arial" w:hAnsi="Cambria" w:cs="Arial"/>
                <w:sz w:val="20"/>
                <w:szCs w:val="20"/>
              </w:rPr>
              <w:t xml:space="preserve"> </w:t>
            </w:r>
            <w:r>
              <w:rPr>
                <w:rFonts w:ascii="Cambria" w:eastAsia="Arial" w:hAnsi="Cambria" w:cs="Arial"/>
                <w:sz w:val="20"/>
                <w:szCs w:val="20"/>
              </w:rPr>
              <w:t xml:space="preserve">         </w:t>
            </w:r>
            <w:r w:rsidRPr="00812C1B">
              <w:rPr>
                <w:rFonts w:ascii="Cambria" w:eastAsia="Arial" w:hAnsi="Cambria" w:cs="Arial"/>
                <w:sz w:val="20"/>
                <w:szCs w:val="20"/>
              </w:rPr>
              <w:t xml:space="preserve">Windows, </w:t>
            </w:r>
            <w:r w:rsidR="006F6329" w:rsidRPr="00812C1B">
              <w:rPr>
                <w:rFonts w:ascii="Cambria" w:eastAsia="Arial" w:hAnsi="Cambria" w:cs="Arial"/>
                <w:sz w:val="20"/>
                <w:szCs w:val="20"/>
              </w:rPr>
              <w:t>Linux,</w:t>
            </w:r>
            <w:r w:rsidRPr="00812C1B">
              <w:rPr>
                <w:rFonts w:ascii="Cambria" w:eastAsia="Arial" w:hAnsi="Cambria" w:cs="Arial"/>
                <w:sz w:val="20"/>
                <w:szCs w:val="20"/>
              </w:rPr>
              <w:t xml:space="preserve"> and Mac</w:t>
            </w:r>
          </w:p>
          <w:p w14:paraId="2C9B9E23" w14:textId="77A12333" w:rsidR="007D14FE" w:rsidRPr="00812C1B" w:rsidRDefault="007D14FE" w:rsidP="000A5255">
            <w:pPr>
              <w:pStyle w:val="p"/>
              <w:spacing w:line="240" w:lineRule="auto"/>
              <w:contextualSpacing/>
              <w:rPr>
                <w:rFonts w:ascii="Cambria" w:eastAsia="Arial" w:hAnsi="Cambria" w:cs="Arial"/>
                <w:sz w:val="20"/>
                <w:szCs w:val="20"/>
              </w:rPr>
            </w:pPr>
            <w:r w:rsidRPr="00812C1B">
              <w:rPr>
                <w:rStyle w:val="Strong1"/>
                <w:rFonts w:ascii="Cambria" w:eastAsia="Arial" w:hAnsi="Cambria" w:cs="Arial"/>
                <w:b/>
                <w:bCs/>
                <w:sz w:val="20"/>
                <w:szCs w:val="20"/>
              </w:rPr>
              <w:t>Cloud</w:t>
            </w:r>
            <w:r w:rsidRPr="00812C1B">
              <w:rPr>
                <w:rFonts w:ascii="Cambria" w:eastAsia="Arial" w:hAnsi="Cambria" w:cs="Arial"/>
                <w:sz w:val="20"/>
                <w:szCs w:val="20"/>
              </w:rPr>
              <w:t xml:space="preserve"> </w:t>
            </w:r>
            <w:r w:rsidRPr="00812C1B">
              <w:rPr>
                <w:rStyle w:val="Strong1"/>
                <w:rFonts w:ascii="Cambria" w:eastAsia="Arial" w:hAnsi="Cambria" w:cs="Arial"/>
                <w:b/>
                <w:bCs/>
                <w:sz w:val="20"/>
                <w:szCs w:val="20"/>
              </w:rPr>
              <w:t>Platforms</w:t>
            </w:r>
            <w:r w:rsidRPr="00812C1B">
              <w:rPr>
                <w:rFonts w:ascii="Cambria" w:eastAsia="Arial" w:hAnsi="Cambria" w:cs="Arial"/>
                <w:sz w:val="20"/>
                <w:szCs w:val="20"/>
              </w:rPr>
              <w:t xml:space="preserve">: </w:t>
            </w:r>
            <w:r>
              <w:rPr>
                <w:rFonts w:ascii="Cambria" w:eastAsia="Arial" w:hAnsi="Cambria" w:cs="Arial"/>
                <w:sz w:val="20"/>
                <w:szCs w:val="20"/>
              </w:rPr>
              <w:t xml:space="preserve">              </w:t>
            </w:r>
            <w:r w:rsidRPr="00812C1B">
              <w:rPr>
                <w:rFonts w:ascii="Cambria" w:eastAsia="Arial" w:hAnsi="Cambria" w:cs="Arial"/>
                <w:sz w:val="20"/>
                <w:szCs w:val="20"/>
              </w:rPr>
              <w:t xml:space="preserve"> </w:t>
            </w:r>
            <w:r>
              <w:rPr>
                <w:rFonts w:ascii="Cambria" w:eastAsia="Arial" w:hAnsi="Cambria" w:cs="Arial"/>
                <w:sz w:val="20"/>
                <w:szCs w:val="20"/>
              </w:rPr>
              <w:t xml:space="preserve">            </w:t>
            </w:r>
            <w:r w:rsidRPr="00812C1B">
              <w:rPr>
                <w:rFonts w:ascii="Cambria" w:eastAsia="Arial" w:hAnsi="Cambria" w:cs="Arial"/>
                <w:sz w:val="20"/>
                <w:szCs w:val="20"/>
              </w:rPr>
              <w:t xml:space="preserve">AWS (EC2, ECS, S3, Cloud Formation, Redshift, SQS, Terraform), Google cloud </w:t>
            </w:r>
            <w:r w:rsidR="006F6329" w:rsidRPr="00812C1B">
              <w:rPr>
                <w:rFonts w:ascii="Cambria" w:eastAsia="Arial" w:hAnsi="Cambria" w:cs="Arial"/>
                <w:sz w:val="20"/>
                <w:szCs w:val="20"/>
              </w:rPr>
              <w:t>platform.</w:t>
            </w:r>
          </w:p>
          <w:p w14:paraId="68D28505" w14:textId="77777777" w:rsidR="007D14FE" w:rsidRPr="00812C1B" w:rsidRDefault="007D14FE" w:rsidP="000A5255">
            <w:pPr>
              <w:pStyle w:val="p"/>
              <w:spacing w:line="240" w:lineRule="auto"/>
              <w:contextualSpacing/>
              <w:rPr>
                <w:rFonts w:ascii="Cambria" w:eastAsia="Arial" w:hAnsi="Cambria" w:cs="Arial"/>
                <w:sz w:val="20"/>
                <w:szCs w:val="20"/>
              </w:rPr>
            </w:pPr>
            <w:r w:rsidRPr="00812C1B">
              <w:rPr>
                <w:rStyle w:val="Strong1"/>
                <w:rFonts w:ascii="Cambria" w:eastAsia="Arial" w:hAnsi="Cambria" w:cs="Arial"/>
                <w:b/>
                <w:bCs/>
                <w:sz w:val="20"/>
                <w:szCs w:val="20"/>
              </w:rPr>
              <w:t>Methodologies</w:t>
            </w:r>
            <w:r w:rsidRPr="00812C1B">
              <w:rPr>
                <w:rFonts w:ascii="Cambria" w:eastAsia="Arial" w:hAnsi="Cambria" w:cs="Arial"/>
                <w:sz w:val="20"/>
                <w:szCs w:val="20"/>
              </w:rPr>
              <w:t xml:space="preserve">: </w:t>
            </w:r>
            <w:r>
              <w:rPr>
                <w:rFonts w:ascii="Cambria" w:eastAsia="Arial" w:hAnsi="Cambria" w:cs="Arial"/>
                <w:sz w:val="20"/>
                <w:szCs w:val="20"/>
              </w:rPr>
              <w:t xml:space="preserve">              </w:t>
            </w:r>
            <w:r w:rsidRPr="00812C1B">
              <w:rPr>
                <w:rFonts w:ascii="Cambria" w:eastAsia="Arial" w:hAnsi="Cambria" w:cs="Arial"/>
                <w:sz w:val="20"/>
                <w:szCs w:val="20"/>
              </w:rPr>
              <w:t xml:space="preserve"> </w:t>
            </w:r>
            <w:r>
              <w:rPr>
                <w:rFonts w:ascii="Cambria" w:eastAsia="Arial" w:hAnsi="Cambria" w:cs="Arial"/>
                <w:sz w:val="20"/>
                <w:szCs w:val="20"/>
              </w:rPr>
              <w:t xml:space="preserve">               </w:t>
            </w:r>
            <w:r w:rsidRPr="00812C1B">
              <w:rPr>
                <w:rFonts w:ascii="Cambria" w:eastAsia="Arial" w:hAnsi="Cambria" w:cs="Arial"/>
                <w:sz w:val="20"/>
                <w:szCs w:val="20"/>
              </w:rPr>
              <w:t>Agile, SCRUM, Waterfall, TDD</w:t>
            </w:r>
          </w:p>
          <w:p w14:paraId="28D7DCD3" w14:textId="690E68AC" w:rsidR="007D14FE" w:rsidRPr="00812C1B" w:rsidRDefault="007D14FE" w:rsidP="000A5255">
            <w:pPr>
              <w:pStyle w:val="p"/>
              <w:spacing w:line="240" w:lineRule="auto"/>
              <w:contextualSpacing/>
              <w:rPr>
                <w:rFonts w:ascii="Cambria" w:eastAsia="Arial" w:hAnsi="Cambria" w:cs="Arial"/>
                <w:sz w:val="20"/>
                <w:szCs w:val="20"/>
              </w:rPr>
            </w:pPr>
            <w:r w:rsidRPr="00812C1B">
              <w:rPr>
                <w:rStyle w:val="Strong1"/>
                <w:rFonts w:ascii="Cambria" w:eastAsia="Arial" w:hAnsi="Cambria" w:cs="Arial"/>
                <w:b/>
                <w:bCs/>
                <w:sz w:val="20"/>
                <w:szCs w:val="20"/>
              </w:rPr>
              <w:t>Big Data Tools &amp; Others:</w:t>
            </w:r>
            <w:r w:rsidRPr="00812C1B">
              <w:rPr>
                <w:rFonts w:ascii="Cambria" w:eastAsia="Arial" w:hAnsi="Cambria" w:cs="Arial"/>
                <w:sz w:val="20"/>
                <w:szCs w:val="20"/>
              </w:rPr>
              <w:t xml:space="preserve"> </w:t>
            </w:r>
            <w:r>
              <w:rPr>
                <w:rFonts w:ascii="Cambria" w:eastAsia="Arial" w:hAnsi="Cambria" w:cs="Arial"/>
                <w:sz w:val="20"/>
                <w:szCs w:val="20"/>
              </w:rPr>
              <w:t xml:space="preserve">           </w:t>
            </w:r>
            <w:r w:rsidRPr="00812C1B">
              <w:rPr>
                <w:rFonts w:ascii="Cambria" w:eastAsia="Arial" w:hAnsi="Cambria" w:cs="Arial"/>
                <w:sz w:val="20"/>
                <w:szCs w:val="20"/>
              </w:rPr>
              <w:t>JIRA, Ansible, Eclipse, Jupyter, IntelliJ, Vs code, Apache spark, Apache Kafka</w:t>
            </w:r>
          </w:p>
          <w:p w14:paraId="222DDEEE" w14:textId="12416464" w:rsidR="007D14FE" w:rsidRPr="00812C1B" w:rsidRDefault="007D14FE" w:rsidP="000A5255">
            <w:pPr>
              <w:pStyle w:val="p"/>
              <w:spacing w:line="240" w:lineRule="auto"/>
              <w:contextualSpacing/>
              <w:rPr>
                <w:rFonts w:ascii="Cambria" w:eastAsia="Arial" w:hAnsi="Cambria" w:cs="Arial"/>
                <w:sz w:val="20"/>
                <w:szCs w:val="20"/>
              </w:rPr>
            </w:pPr>
            <w:r w:rsidRPr="00812C1B">
              <w:rPr>
                <w:rStyle w:val="Strong1"/>
                <w:rFonts w:ascii="Cambria" w:eastAsia="Arial" w:hAnsi="Cambria" w:cs="Arial"/>
                <w:b/>
                <w:bCs/>
                <w:sz w:val="20"/>
                <w:szCs w:val="20"/>
              </w:rPr>
              <w:t>Version</w:t>
            </w:r>
            <w:r w:rsidRPr="00812C1B">
              <w:rPr>
                <w:rFonts w:ascii="Cambria" w:eastAsia="Arial" w:hAnsi="Cambria" w:cs="Arial"/>
                <w:sz w:val="20"/>
                <w:szCs w:val="20"/>
              </w:rPr>
              <w:t xml:space="preserve"> </w:t>
            </w:r>
            <w:r w:rsidRPr="00812C1B">
              <w:rPr>
                <w:rStyle w:val="Strong1"/>
                <w:rFonts w:ascii="Cambria" w:eastAsia="Arial" w:hAnsi="Cambria" w:cs="Arial"/>
                <w:b/>
                <w:bCs/>
                <w:sz w:val="20"/>
                <w:szCs w:val="20"/>
              </w:rPr>
              <w:t>Control</w:t>
            </w:r>
            <w:r w:rsidRPr="00812C1B">
              <w:rPr>
                <w:rFonts w:ascii="Cambria" w:eastAsia="Arial" w:hAnsi="Cambria" w:cs="Arial"/>
                <w:sz w:val="20"/>
                <w:szCs w:val="20"/>
              </w:rPr>
              <w:t xml:space="preserve"> </w:t>
            </w:r>
            <w:r w:rsidRPr="00812C1B">
              <w:rPr>
                <w:rStyle w:val="Strong1"/>
                <w:rFonts w:ascii="Cambria" w:eastAsia="Arial" w:hAnsi="Cambria" w:cs="Arial"/>
                <w:b/>
                <w:bCs/>
                <w:sz w:val="20"/>
                <w:szCs w:val="20"/>
              </w:rPr>
              <w:t>Systems</w:t>
            </w:r>
            <w:r w:rsidRPr="00812C1B">
              <w:rPr>
                <w:rFonts w:ascii="Cambria" w:eastAsia="Arial" w:hAnsi="Cambria" w:cs="Arial"/>
                <w:sz w:val="20"/>
                <w:szCs w:val="20"/>
              </w:rPr>
              <w:t xml:space="preserve">: </w:t>
            </w:r>
            <w:r>
              <w:rPr>
                <w:rFonts w:ascii="Cambria" w:eastAsia="Arial" w:hAnsi="Cambria" w:cs="Arial"/>
                <w:sz w:val="20"/>
                <w:szCs w:val="20"/>
              </w:rPr>
              <w:t xml:space="preserve">          </w:t>
            </w:r>
            <w:r w:rsidRPr="00812C1B">
              <w:rPr>
                <w:rFonts w:ascii="Cambria" w:eastAsia="Arial" w:hAnsi="Cambria" w:cs="Arial"/>
                <w:sz w:val="20"/>
                <w:szCs w:val="20"/>
              </w:rPr>
              <w:t>Git, GitHub, SVN</w:t>
            </w:r>
          </w:p>
          <w:p w14:paraId="03018C29" w14:textId="35744579" w:rsidR="007D14FE" w:rsidRPr="007D14FE" w:rsidRDefault="007D14FE" w:rsidP="000A5255">
            <w:pPr>
              <w:pStyle w:val="p"/>
              <w:spacing w:line="240" w:lineRule="auto"/>
              <w:contextualSpacing/>
              <w:rPr>
                <w:rFonts w:ascii="Cambria" w:eastAsia="Arial" w:hAnsi="Cambria" w:cs="Arial"/>
                <w:sz w:val="20"/>
                <w:szCs w:val="20"/>
              </w:rPr>
            </w:pPr>
            <w:r w:rsidRPr="00812C1B">
              <w:rPr>
                <w:rStyle w:val="Strong1"/>
                <w:rFonts w:ascii="Cambria" w:eastAsia="Arial" w:hAnsi="Cambria" w:cs="Arial"/>
                <w:b/>
                <w:bCs/>
                <w:sz w:val="20"/>
                <w:szCs w:val="20"/>
              </w:rPr>
              <w:t>Deployment</w:t>
            </w:r>
            <w:r w:rsidRPr="00812C1B">
              <w:rPr>
                <w:rFonts w:ascii="Cambria" w:eastAsia="Arial" w:hAnsi="Cambria" w:cs="Arial"/>
                <w:sz w:val="20"/>
                <w:szCs w:val="20"/>
              </w:rPr>
              <w:t xml:space="preserve"> </w:t>
            </w:r>
            <w:r w:rsidRPr="00812C1B">
              <w:rPr>
                <w:rStyle w:val="Strong1"/>
                <w:rFonts w:ascii="Cambria" w:eastAsia="Arial" w:hAnsi="Cambria" w:cs="Arial"/>
                <w:b/>
                <w:bCs/>
                <w:sz w:val="20"/>
                <w:szCs w:val="20"/>
              </w:rPr>
              <w:t>Tools</w:t>
            </w:r>
            <w:r w:rsidRPr="00812C1B">
              <w:rPr>
                <w:rFonts w:ascii="Cambria" w:eastAsia="Arial" w:hAnsi="Cambria" w:cs="Arial"/>
                <w:sz w:val="20"/>
                <w:szCs w:val="20"/>
              </w:rPr>
              <w:t xml:space="preserve">: </w:t>
            </w:r>
            <w:r>
              <w:rPr>
                <w:rFonts w:ascii="Cambria" w:eastAsia="Arial" w:hAnsi="Cambria" w:cs="Arial"/>
                <w:sz w:val="20"/>
                <w:szCs w:val="20"/>
              </w:rPr>
              <w:t xml:space="preserve">              </w:t>
            </w:r>
            <w:r w:rsidRPr="00812C1B">
              <w:rPr>
                <w:rFonts w:ascii="Cambria" w:eastAsia="Arial" w:hAnsi="Cambria" w:cs="Arial"/>
                <w:sz w:val="20"/>
                <w:szCs w:val="20"/>
              </w:rPr>
              <w:t xml:space="preserve"> </w:t>
            </w:r>
            <w:r>
              <w:rPr>
                <w:rFonts w:ascii="Cambria" w:eastAsia="Arial" w:hAnsi="Cambria" w:cs="Arial"/>
                <w:sz w:val="20"/>
                <w:szCs w:val="20"/>
              </w:rPr>
              <w:t xml:space="preserve">        </w:t>
            </w:r>
            <w:r w:rsidRPr="00812C1B">
              <w:rPr>
                <w:rFonts w:ascii="Cambria" w:eastAsia="Arial" w:hAnsi="Cambria" w:cs="Arial"/>
                <w:sz w:val="20"/>
                <w:szCs w:val="20"/>
              </w:rPr>
              <w:t>Jenkins, PyCharm, Docker, Kubernetes</w:t>
            </w:r>
          </w:p>
        </w:tc>
      </w:tr>
      <w:tr w:rsidR="000A5255" w:rsidRPr="00812C1B" w14:paraId="77F446E2" w14:textId="77777777" w:rsidTr="006F6329">
        <w:trPr>
          <w:trHeight w:val="185"/>
        </w:trPr>
        <w:tc>
          <w:tcPr>
            <w:tcW w:w="11116" w:type="dxa"/>
            <w:tcMar>
              <w:top w:w="0" w:type="dxa"/>
              <w:left w:w="0" w:type="dxa"/>
              <w:bottom w:w="0" w:type="dxa"/>
              <w:right w:w="0" w:type="dxa"/>
            </w:tcMar>
          </w:tcPr>
          <w:p w14:paraId="410F0309" w14:textId="77777777" w:rsidR="000A5255" w:rsidRPr="006F6329" w:rsidRDefault="000A5255" w:rsidP="006F6329">
            <w:pPr>
              <w:pStyle w:val="p"/>
              <w:spacing w:line="240" w:lineRule="auto"/>
              <w:contextualSpacing/>
              <w:rPr>
                <w:rStyle w:val="Strong1"/>
                <w:rFonts w:ascii="Cambria" w:eastAsia="Arial" w:hAnsi="Cambria" w:cs="Arial"/>
                <w:sz w:val="10"/>
                <w:szCs w:val="10"/>
              </w:rPr>
            </w:pPr>
          </w:p>
        </w:tc>
      </w:tr>
    </w:tbl>
    <w:p w14:paraId="31FDED88" w14:textId="77777777" w:rsidR="000A3230" w:rsidRPr="00812C1B" w:rsidRDefault="00B112BA" w:rsidP="00576694">
      <w:pPr>
        <w:pStyle w:val="divdocumentdivsectiontitle"/>
        <w:pBdr>
          <w:bottom w:val="single" w:sz="4" w:space="1" w:color="auto"/>
        </w:pBdr>
        <w:spacing w:line="240" w:lineRule="auto"/>
        <w:contextualSpacing/>
        <w:jc w:val="center"/>
        <w:rPr>
          <w:rFonts w:ascii="Cambria" w:eastAsia="Arial" w:hAnsi="Cambria" w:cs="Arial"/>
          <w:b/>
          <w:bCs/>
          <w:sz w:val="24"/>
        </w:rPr>
      </w:pPr>
      <w:r w:rsidRPr="00812C1B">
        <w:rPr>
          <w:rFonts w:ascii="Cambria" w:eastAsia="Arial" w:hAnsi="Cambria" w:cs="Arial"/>
          <w:b/>
          <w:bCs/>
          <w:sz w:val="24"/>
        </w:rPr>
        <w:t>EDUCATION</w:t>
      </w:r>
    </w:p>
    <w:p w14:paraId="758E499A" w14:textId="77777777" w:rsidR="000A3230" w:rsidRPr="00812C1B" w:rsidRDefault="00B112BA" w:rsidP="00576694">
      <w:pPr>
        <w:pStyle w:val="divdocumentsinglecolumn"/>
        <w:spacing w:line="240" w:lineRule="auto"/>
        <w:contextualSpacing/>
        <w:rPr>
          <w:rFonts w:ascii="Cambria" w:eastAsia="Arial" w:hAnsi="Cambria" w:cs="Arial"/>
          <w:sz w:val="20"/>
          <w:szCs w:val="20"/>
        </w:rPr>
      </w:pPr>
      <w:r w:rsidRPr="00812C1B">
        <w:rPr>
          <w:rStyle w:val="spandegree"/>
          <w:rFonts w:ascii="Cambria" w:eastAsia="Arial" w:hAnsi="Cambria" w:cs="Arial"/>
          <w:sz w:val="20"/>
          <w:szCs w:val="20"/>
        </w:rPr>
        <w:t>Masters</w:t>
      </w:r>
      <w:r w:rsidRPr="00812C1B">
        <w:rPr>
          <w:rStyle w:val="span"/>
          <w:rFonts w:ascii="Cambria" w:eastAsia="Arial" w:hAnsi="Cambria" w:cs="Arial"/>
          <w:sz w:val="20"/>
          <w:szCs w:val="20"/>
        </w:rPr>
        <w:t xml:space="preserve">: </w:t>
      </w:r>
      <w:r w:rsidRPr="00812C1B">
        <w:rPr>
          <w:rStyle w:val="spanprogramline"/>
          <w:rFonts w:ascii="Cambria" w:eastAsia="Arial" w:hAnsi="Cambria" w:cs="Arial"/>
          <w:sz w:val="20"/>
          <w:szCs w:val="20"/>
        </w:rPr>
        <w:t>Computer Science</w:t>
      </w:r>
      <w:r w:rsidRPr="00812C1B">
        <w:rPr>
          <w:rStyle w:val="singlecolumnspanpaddedlinenth-child1"/>
          <w:rFonts w:ascii="Cambria" w:eastAsia="Arial" w:hAnsi="Cambria" w:cs="Arial"/>
          <w:sz w:val="20"/>
          <w:szCs w:val="20"/>
        </w:rPr>
        <w:t xml:space="preserve"> </w:t>
      </w:r>
      <w:r w:rsidRPr="00812C1B">
        <w:rPr>
          <w:rStyle w:val="datesWrapper"/>
          <w:rFonts w:ascii="Cambria" w:eastAsia="Arial" w:hAnsi="Cambria" w:cs="Arial"/>
          <w:sz w:val="20"/>
          <w:szCs w:val="20"/>
        </w:rPr>
        <w:tab/>
        <w:t xml:space="preserve"> </w:t>
      </w:r>
      <w:r w:rsidR="00A12B5B">
        <w:rPr>
          <w:rStyle w:val="datesWrapper"/>
          <w:rFonts w:ascii="Cambria" w:eastAsia="Arial" w:hAnsi="Cambria" w:cs="Arial"/>
          <w:sz w:val="20"/>
          <w:szCs w:val="20"/>
        </w:rPr>
        <w:t xml:space="preserve">                                                                                                                                                                      </w:t>
      </w:r>
      <w:r w:rsidRPr="00812C1B">
        <w:rPr>
          <w:rStyle w:val="spanjobdates"/>
          <w:rFonts w:ascii="Cambria" w:eastAsia="Arial" w:hAnsi="Cambria" w:cs="Arial"/>
          <w:sz w:val="20"/>
          <w:szCs w:val="20"/>
        </w:rPr>
        <w:t>May 2023</w:t>
      </w:r>
      <w:r w:rsidRPr="00812C1B">
        <w:rPr>
          <w:rStyle w:val="datesWrapper"/>
          <w:rFonts w:ascii="Cambria" w:eastAsia="Arial" w:hAnsi="Cambria" w:cs="Arial"/>
          <w:sz w:val="20"/>
          <w:szCs w:val="20"/>
        </w:rPr>
        <w:t xml:space="preserve"> </w:t>
      </w:r>
    </w:p>
    <w:p w14:paraId="6EAA98EC" w14:textId="77777777" w:rsidR="000A3230" w:rsidRPr="00812C1B" w:rsidRDefault="00B112BA" w:rsidP="00576694">
      <w:pPr>
        <w:pStyle w:val="spanpaddedline"/>
        <w:spacing w:line="240" w:lineRule="auto"/>
        <w:contextualSpacing/>
        <w:rPr>
          <w:rFonts w:ascii="Cambria" w:eastAsia="Arial" w:hAnsi="Cambria" w:cs="Arial"/>
          <w:sz w:val="20"/>
          <w:szCs w:val="20"/>
        </w:rPr>
      </w:pPr>
      <w:r w:rsidRPr="00812C1B">
        <w:rPr>
          <w:rStyle w:val="spancompanyname"/>
          <w:rFonts w:ascii="Cambria" w:eastAsia="Arial" w:hAnsi="Cambria" w:cs="Arial"/>
          <w:b w:val="0"/>
          <w:bCs w:val="0"/>
          <w:sz w:val="20"/>
          <w:szCs w:val="20"/>
        </w:rPr>
        <w:t>University of Texas</w:t>
      </w:r>
      <w:r w:rsidRPr="00812C1B">
        <w:rPr>
          <w:rFonts w:ascii="Cambria" w:eastAsia="Arial" w:hAnsi="Cambria" w:cs="Arial"/>
          <w:sz w:val="20"/>
          <w:szCs w:val="20"/>
        </w:rPr>
        <w:t xml:space="preserve"> </w:t>
      </w:r>
      <w:r w:rsidRPr="00812C1B">
        <w:rPr>
          <w:rStyle w:val="datesWrapper"/>
          <w:rFonts w:ascii="Cambria" w:eastAsia="Arial" w:hAnsi="Cambria" w:cs="Arial"/>
          <w:sz w:val="20"/>
          <w:szCs w:val="20"/>
        </w:rPr>
        <w:tab/>
        <w:t xml:space="preserve"> </w:t>
      </w:r>
      <w:r w:rsidR="00A12B5B">
        <w:rPr>
          <w:rStyle w:val="datesWrapper"/>
          <w:rFonts w:ascii="Cambria" w:eastAsia="Arial" w:hAnsi="Cambria" w:cs="Arial"/>
          <w:sz w:val="20"/>
          <w:szCs w:val="20"/>
        </w:rPr>
        <w:tab/>
      </w:r>
      <w:r w:rsidR="00A12B5B">
        <w:rPr>
          <w:rStyle w:val="datesWrapper"/>
          <w:rFonts w:ascii="Cambria" w:eastAsia="Arial" w:hAnsi="Cambria" w:cs="Arial"/>
          <w:sz w:val="20"/>
          <w:szCs w:val="20"/>
        </w:rPr>
        <w:tab/>
      </w:r>
      <w:r w:rsidR="00A12B5B">
        <w:rPr>
          <w:rStyle w:val="datesWrapper"/>
          <w:rFonts w:ascii="Cambria" w:eastAsia="Arial" w:hAnsi="Cambria" w:cs="Arial"/>
          <w:sz w:val="20"/>
          <w:szCs w:val="20"/>
        </w:rPr>
        <w:tab/>
      </w:r>
      <w:r w:rsidR="00A12B5B">
        <w:rPr>
          <w:rStyle w:val="datesWrapper"/>
          <w:rFonts w:ascii="Cambria" w:eastAsia="Arial" w:hAnsi="Cambria" w:cs="Arial"/>
          <w:sz w:val="20"/>
          <w:szCs w:val="20"/>
        </w:rPr>
        <w:tab/>
      </w:r>
      <w:r w:rsidR="00A12B5B">
        <w:rPr>
          <w:rStyle w:val="datesWrapper"/>
          <w:rFonts w:ascii="Cambria" w:eastAsia="Arial" w:hAnsi="Cambria" w:cs="Arial"/>
          <w:sz w:val="20"/>
          <w:szCs w:val="20"/>
        </w:rPr>
        <w:tab/>
      </w:r>
      <w:r w:rsidR="00A12B5B">
        <w:rPr>
          <w:rStyle w:val="datesWrapper"/>
          <w:rFonts w:ascii="Cambria" w:eastAsia="Arial" w:hAnsi="Cambria" w:cs="Arial"/>
          <w:sz w:val="20"/>
          <w:szCs w:val="20"/>
        </w:rPr>
        <w:tab/>
      </w:r>
      <w:r w:rsidR="00A12B5B">
        <w:rPr>
          <w:rStyle w:val="datesWrapper"/>
          <w:rFonts w:ascii="Cambria" w:eastAsia="Arial" w:hAnsi="Cambria" w:cs="Arial"/>
          <w:sz w:val="20"/>
          <w:szCs w:val="20"/>
        </w:rPr>
        <w:tab/>
      </w:r>
      <w:r w:rsidR="00A12B5B">
        <w:rPr>
          <w:rStyle w:val="datesWrapper"/>
          <w:rFonts w:ascii="Cambria" w:eastAsia="Arial" w:hAnsi="Cambria" w:cs="Arial"/>
          <w:sz w:val="20"/>
          <w:szCs w:val="20"/>
        </w:rPr>
        <w:tab/>
      </w:r>
      <w:r w:rsidR="00A12B5B">
        <w:rPr>
          <w:rStyle w:val="datesWrapper"/>
          <w:rFonts w:ascii="Cambria" w:eastAsia="Arial" w:hAnsi="Cambria" w:cs="Arial"/>
          <w:sz w:val="20"/>
          <w:szCs w:val="20"/>
        </w:rPr>
        <w:tab/>
      </w:r>
      <w:r w:rsidR="00A12B5B">
        <w:rPr>
          <w:rStyle w:val="datesWrapper"/>
          <w:rFonts w:ascii="Cambria" w:eastAsia="Arial" w:hAnsi="Cambria" w:cs="Arial"/>
          <w:sz w:val="20"/>
          <w:szCs w:val="20"/>
        </w:rPr>
        <w:tab/>
        <w:t xml:space="preserve">               </w:t>
      </w:r>
      <w:r w:rsidRPr="00812C1B">
        <w:rPr>
          <w:rStyle w:val="spanjoblocation"/>
          <w:rFonts w:ascii="Cambria" w:eastAsia="Arial" w:hAnsi="Cambria" w:cs="Arial"/>
          <w:b w:val="0"/>
          <w:bCs w:val="0"/>
          <w:sz w:val="20"/>
          <w:szCs w:val="20"/>
        </w:rPr>
        <w:t>Arlington</w:t>
      </w:r>
      <w:r w:rsidRPr="00812C1B">
        <w:rPr>
          <w:rStyle w:val="span"/>
          <w:rFonts w:ascii="Cambria" w:eastAsia="Arial" w:hAnsi="Cambria" w:cs="Arial"/>
          <w:sz w:val="20"/>
          <w:szCs w:val="20"/>
        </w:rPr>
        <w:t xml:space="preserve">, </w:t>
      </w:r>
      <w:r w:rsidRPr="00812C1B">
        <w:rPr>
          <w:rStyle w:val="spanjoblocation"/>
          <w:rFonts w:ascii="Cambria" w:eastAsia="Arial" w:hAnsi="Cambria" w:cs="Arial"/>
          <w:b w:val="0"/>
          <w:bCs w:val="0"/>
          <w:sz w:val="20"/>
          <w:szCs w:val="20"/>
        </w:rPr>
        <w:t>US</w:t>
      </w:r>
      <w:r w:rsidRPr="00812C1B">
        <w:rPr>
          <w:rStyle w:val="datesWrapper"/>
          <w:rFonts w:ascii="Cambria" w:eastAsia="Arial" w:hAnsi="Cambria" w:cs="Arial"/>
          <w:sz w:val="20"/>
          <w:szCs w:val="20"/>
        </w:rPr>
        <w:t xml:space="preserve"> </w:t>
      </w:r>
    </w:p>
    <w:p w14:paraId="21B978DE" w14:textId="77777777" w:rsidR="000A3230" w:rsidRPr="00812C1B" w:rsidRDefault="00B112BA" w:rsidP="00576694">
      <w:pPr>
        <w:pStyle w:val="divdocumentsinglecolumn"/>
        <w:tabs>
          <w:tab w:val="right" w:pos="11160"/>
        </w:tabs>
        <w:spacing w:line="240" w:lineRule="auto"/>
        <w:contextualSpacing/>
        <w:rPr>
          <w:rFonts w:ascii="Cambria" w:eastAsia="Arial" w:hAnsi="Cambria" w:cs="Arial"/>
          <w:sz w:val="20"/>
          <w:szCs w:val="20"/>
        </w:rPr>
      </w:pPr>
      <w:r w:rsidRPr="00812C1B">
        <w:rPr>
          <w:rStyle w:val="spandegree"/>
          <w:rFonts w:ascii="Cambria" w:eastAsia="Arial" w:hAnsi="Cambria" w:cs="Arial"/>
          <w:sz w:val="20"/>
          <w:szCs w:val="20"/>
        </w:rPr>
        <w:t>Bachelors</w:t>
      </w:r>
      <w:r w:rsidRPr="00812C1B">
        <w:rPr>
          <w:rStyle w:val="span"/>
          <w:rFonts w:ascii="Cambria" w:eastAsia="Arial" w:hAnsi="Cambria" w:cs="Arial"/>
          <w:sz w:val="20"/>
          <w:szCs w:val="20"/>
        </w:rPr>
        <w:t xml:space="preserve">: </w:t>
      </w:r>
      <w:r w:rsidRPr="00812C1B">
        <w:rPr>
          <w:rStyle w:val="spanprogramline"/>
          <w:rFonts w:ascii="Cambria" w:eastAsia="Arial" w:hAnsi="Cambria" w:cs="Arial"/>
          <w:sz w:val="20"/>
          <w:szCs w:val="20"/>
        </w:rPr>
        <w:t>Computer Science</w:t>
      </w:r>
      <w:r w:rsidRPr="00812C1B">
        <w:rPr>
          <w:rStyle w:val="singlecolumnspanpaddedlinenth-child1"/>
          <w:rFonts w:ascii="Cambria" w:eastAsia="Arial" w:hAnsi="Cambria" w:cs="Arial"/>
          <w:sz w:val="20"/>
          <w:szCs w:val="20"/>
        </w:rPr>
        <w:t xml:space="preserve"> </w:t>
      </w:r>
      <w:r w:rsidRPr="00812C1B">
        <w:rPr>
          <w:rStyle w:val="datesWrapper"/>
          <w:rFonts w:ascii="Cambria" w:eastAsia="Arial" w:hAnsi="Cambria" w:cs="Arial"/>
          <w:sz w:val="20"/>
          <w:szCs w:val="20"/>
        </w:rPr>
        <w:tab/>
        <w:t xml:space="preserve"> </w:t>
      </w:r>
      <w:r w:rsidR="00A12B5B">
        <w:rPr>
          <w:rStyle w:val="datesWrapper"/>
          <w:rFonts w:ascii="Cambria" w:eastAsia="Arial" w:hAnsi="Cambria" w:cs="Arial"/>
          <w:sz w:val="20"/>
          <w:szCs w:val="20"/>
        </w:rPr>
        <w:t xml:space="preserve">                  </w:t>
      </w:r>
      <w:r w:rsidRPr="00812C1B">
        <w:rPr>
          <w:rStyle w:val="spanjobdates"/>
          <w:rFonts w:ascii="Cambria" w:eastAsia="Arial" w:hAnsi="Cambria" w:cs="Arial"/>
          <w:sz w:val="20"/>
          <w:szCs w:val="20"/>
        </w:rPr>
        <w:t>Aug 2021</w:t>
      </w:r>
      <w:r w:rsidRPr="00812C1B">
        <w:rPr>
          <w:rStyle w:val="datesWrapper"/>
          <w:rFonts w:ascii="Cambria" w:eastAsia="Arial" w:hAnsi="Cambria" w:cs="Arial"/>
          <w:sz w:val="20"/>
          <w:szCs w:val="20"/>
        </w:rPr>
        <w:t xml:space="preserve"> </w:t>
      </w:r>
    </w:p>
    <w:p w14:paraId="635E9C1C" w14:textId="77777777" w:rsidR="000A3230" w:rsidRPr="00812C1B" w:rsidRDefault="00B112BA" w:rsidP="00576694">
      <w:pPr>
        <w:pStyle w:val="spanpaddedline"/>
        <w:spacing w:line="240" w:lineRule="auto"/>
        <w:contextualSpacing/>
        <w:rPr>
          <w:rFonts w:ascii="Cambria" w:eastAsia="Arial" w:hAnsi="Cambria" w:cs="Arial"/>
          <w:sz w:val="20"/>
          <w:szCs w:val="20"/>
        </w:rPr>
      </w:pPr>
      <w:r w:rsidRPr="00812C1B">
        <w:rPr>
          <w:rStyle w:val="spancompanyname"/>
          <w:rFonts w:ascii="Cambria" w:eastAsia="Arial" w:hAnsi="Cambria" w:cs="Arial"/>
          <w:b w:val="0"/>
          <w:bCs w:val="0"/>
          <w:sz w:val="20"/>
          <w:szCs w:val="20"/>
        </w:rPr>
        <w:t>Lovely Professional University</w:t>
      </w:r>
      <w:r w:rsidRPr="00812C1B">
        <w:rPr>
          <w:rFonts w:ascii="Cambria" w:eastAsia="Arial" w:hAnsi="Cambria" w:cs="Arial"/>
          <w:sz w:val="20"/>
          <w:szCs w:val="20"/>
        </w:rPr>
        <w:t xml:space="preserve"> </w:t>
      </w:r>
      <w:r w:rsidRPr="00812C1B">
        <w:rPr>
          <w:rStyle w:val="datesWrapper"/>
          <w:rFonts w:ascii="Cambria" w:eastAsia="Arial" w:hAnsi="Cambria" w:cs="Arial"/>
          <w:sz w:val="20"/>
          <w:szCs w:val="20"/>
        </w:rPr>
        <w:tab/>
        <w:t xml:space="preserve"> </w:t>
      </w:r>
      <w:r w:rsidR="00A12B5B">
        <w:rPr>
          <w:rStyle w:val="datesWrapper"/>
          <w:rFonts w:ascii="Cambria" w:eastAsia="Arial" w:hAnsi="Cambria" w:cs="Arial"/>
          <w:sz w:val="20"/>
          <w:szCs w:val="20"/>
        </w:rPr>
        <w:t xml:space="preserve"> </w:t>
      </w:r>
      <w:r w:rsidR="00A12B5B">
        <w:rPr>
          <w:rStyle w:val="datesWrapper"/>
          <w:rFonts w:ascii="Cambria" w:eastAsia="Arial" w:hAnsi="Cambria" w:cs="Arial"/>
          <w:sz w:val="20"/>
          <w:szCs w:val="20"/>
        </w:rPr>
        <w:tab/>
      </w:r>
      <w:r w:rsidR="00A12B5B">
        <w:rPr>
          <w:rStyle w:val="datesWrapper"/>
          <w:rFonts w:ascii="Cambria" w:eastAsia="Arial" w:hAnsi="Cambria" w:cs="Arial"/>
          <w:sz w:val="20"/>
          <w:szCs w:val="20"/>
        </w:rPr>
        <w:tab/>
      </w:r>
      <w:r w:rsidR="00A12B5B">
        <w:rPr>
          <w:rStyle w:val="datesWrapper"/>
          <w:rFonts w:ascii="Cambria" w:eastAsia="Arial" w:hAnsi="Cambria" w:cs="Arial"/>
          <w:sz w:val="20"/>
          <w:szCs w:val="20"/>
        </w:rPr>
        <w:tab/>
      </w:r>
      <w:r w:rsidR="00A12B5B">
        <w:rPr>
          <w:rStyle w:val="datesWrapper"/>
          <w:rFonts w:ascii="Cambria" w:eastAsia="Arial" w:hAnsi="Cambria" w:cs="Arial"/>
          <w:sz w:val="20"/>
          <w:szCs w:val="20"/>
        </w:rPr>
        <w:tab/>
      </w:r>
      <w:r w:rsidR="00A12B5B">
        <w:rPr>
          <w:rStyle w:val="datesWrapper"/>
          <w:rFonts w:ascii="Cambria" w:eastAsia="Arial" w:hAnsi="Cambria" w:cs="Arial"/>
          <w:sz w:val="20"/>
          <w:szCs w:val="20"/>
        </w:rPr>
        <w:tab/>
      </w:r>
      <w:r w:rsidR="00A12B5B">
        <w:rPr>
          <w:rStyle w:val="datesWrapper"/>
          <w:rFonts w:ascii="Cambria" w:eastAsia="Arial" w:hAnsi="Cambria" w:cs="Arial"/>
          <w:sz w:val="20"/>
          <w:szCs w:val="20"/>
        </w:rPr>
        <w:tab/>
      </w:r>
      <w:r w:rsidR="00A12B5B">
        <w:rPr>
          <w:rStyle w:val="datesWrapper"/>
          <w:rFonts w:ascii="Cambria" w:eastAsia="Arial" w:hAnsi="Cambria" w:cs="Arial"/>
          <w:sz w:val="20"/>
          <w:szCs w:val="20"/>
        </w:rPr>
        <w:tab/>
      </w:r>
      <w:r w:rsidR="00A12B5B">
        <w:rPr>
          <w:rStyle w:val="datesWrapper"/>
          <w:rFonts w:ascii="Cambria" w:eastAsia="Arial" w:hAnsi="Cambria" w:cs="Arial"/>
          <w:sz w:val="20"/>
          <w:szCs w:val="20"/>
        </w:rPr>
        <w:tab/>
      </w:r>
      <w:r w:rsidR="00A12B5B">
        <w:rPr>
          <w:rStyle w:val="datesWrapper"/>
          <w:rFonts w:ascii="Cambria" w:eastAsia="Arial" w:hAnsi="Cambria" w:cs="Arial"/>
          <w:sz w:val="20"/>
          <w:szCs w:val="20"/>
        </w:rPr>
        <w:tab/>
      </w:r>
      <w:r w:rsidR="00A12B5B">
        <w:rPr>
          <w:rStyle w:val="datesWrapper"/>
          <w:rFonts w:ascii="Cambria" w:eastAsia="Arial" w:hAnsi="Cambria" w:cs="Arial"/>
          <w:sz w:val="20"/>
          <w:szCs w:val="20"/>
        </w:rPr>
        <w:tab/>
        <w:t xml:space="preserve">              </w:t>
      </w:r>
      <w:r w:rsidRPr="00812C1B">
        <w:rPr>
          <w:rStyle w:val="spanjoblocation"/>
          <w:rFonts w:ascii="Cambria" w:eastAsia="Arial" w:hAnsi="Cambria" w:cs="Arial"/>
          <w:b w:val="0"/>
          <w:bCs w:val="0"/>
          <w:sz w:val="20"/>
          <w:szCs w:val="20"/>
        </w:rPr>
        <w:t>India</w:t>
      </w:r>
      <w:r w:rsidRPr="00812C1B">
        <w:rPr>
          <w:rStyle w:val="datesWrapper"/>
          <w:rFonts w:ascii="Cambria" w:eastAsia="Arial" w:hAnsi="Cambria" w:cs="Arial"/>
          <w:sz w:val="20"/>
          <w:szCs w:val="20"/>
        </w:rPr>
        <w:t xml:space="preserve"> </w:t>
      </w:r>
    </w:p>
    <w:p w14:paraId="3F97D89B" w14:textId="77777777" w:rsidR="000A3230" w:rsidRPr="00812C1B" w:rsidRDefault="00B112BA" w:rsidP="00576694">
      <w:pPr>
        <w:pStyle w:val="divdocumentdivsectiontitle"/>
        <w:pBdr>
          <w:bottom w:val="single" w:sz="4" w:space="1" w:color="auto"/>
        </w:pBdr>
        <w:spacing w:line="240" w:lineRule="auto"/>
        <w:contextualSpacing/>
        <w:jc w:val="center"/>
        <w:rPr>
          <w:rFonts w:ascii="Cambria" w:eastAsia="Arial" w:hAnsi="Cambria" w:cs="Arial"/>
          <w:b/>
          <w:bCs/>
          <w:sz w:val="24"/>
        </w:rPr>
      </w:pPr>
      <w:r w:rsidRPr="00812C1B">
        <w:rPr>
          <w:rFonts w:ascii="Cambria" w:eastAsia="Arial" w:hAnsi="Cambria" w:cs="Arial"/>
          <w:b/>
          <w:bCs/>
          <w:sz w:val="24"/>
        </w:rPr>
        <w:t>EXPERIENCE</w:t>
      </w:r>
    </w:p>
    <w:p w14:paraId="3F5D8481" w14:textId="12247B19" w:rsidR="000A3230" w:rsidRPr="00812C1B" w:rsidRDefault="00B112BA" w:rsidP="00576694">
      <w:pPr>
        <w:pStyle w:val="divdocumentsinglecolumn"/>
        <w:spacing w:line="240" w:lineRule="auto"/>
        <w:contextualSpacing/>
        <w:rPr>
          <w:rFonts w:ascii="Cambria" w:eastAsia="Arial" w:hAnsi="Cambria" w:cs="Arial"/>
          <w:sz w:val="20"/>
          <w:szCs w:val="20"/>
        </w:rPr>
      </w:pPr>
      <w:r w:rsidRPr="00812C1B">
        <w:rPr>
          <w:rStyle w:val="spanjobtitle"/>
          <w:rFonts w:ascii="Cambria" w:eastAsia="Arial" w:hAnsi="Cambria" w:cs="Arial"/>
          <w:sz w:val="20"/>
          <w:szCs w:val="20"/>
        </w:rPr>
        <w:t>Python Developer</w:t>
      </w:r>
      <w:r w:rsidRPr="00812C1B">
        <w:rPr>
          <w:rStyle w:val="singlecolumnspanpaddedlinenth-child1"/>
          <w:rFonts w:ascii="Cambria" w:eastAsia="Arial" w:hAnsi="Cambria" w:cs="Arial"/>
          <w:sz w:val="20"/>
          <w:szCs w:val="20"/>
        </w:rPr>
        <w:t xml:space="preserve"> </w:t>
      </w:r>
      <w:r w:rsidRPr="00812C1B">
        <w:rPr>
          <w:rStyle w:val="datesWrapper"/>
          <w:rFonts w:ascii="Cambria" w:eastAsia="Arial" w:hAnsi="Cambria" w:cs="Arial"/>
          <w:sz w:val="20"/>
          <w:szCs w:val="20"/>
        </w:rPr>
        <w:tab/>
        <w:t xml:space="preserve"> </w:t>
      </w:r>
      <w:r w:rsidR="00812C1B">
        <w:rPr>
          <w:rStyle w:val="datesWrapper"/>
          <w:rFonts w:ascii="Cambria" w:eastAsia="Arial" w:hAnsi="Cambria" w:cs="Arial"/>
          <w:sz w:val="20"/>
          <w:szCs w:val="20"/>
        </w:rPr>
        <w:tab/>
      </w:r>
      <w:r w:rsidR="00812C1B">
        <w:rPr>
          <w:rStyle w:val="datesWrapper"/>
          <w:rFonts w:ascii="Cambria" w:eastAsia="Arial" w:hAnsi="Cambria" w:cs="Arial"/>
          <w:sz w:val="20"/>
          <w:szCs w:val="20"/>
        </w:rPr>
        <w:tab/>
      </w:r>
      <w:r w:rsidR="00812C1B">
        <w:rPr>
          <w:rStyle w:val="datesWrapper"/>
          <w:rFonts w:ascii="Cambria" w:eastAsia="Arial" w:hAnsi="Cambria" w:cs="Arial"/>
          <w:sz w:val="20"/>
          <w:szCs w:val="20"/>
        </w:rPr>
        <w:tab/>
      </w:r>
      <w:r w:rsidR="00812C1B">
        <w:rPr>
          <w:rStyle w:val="datesWrapper"/>
          <w:rFonts w:ascii="Cambria" w:eastAsia="Arial" w:hAnsi="Cambria" w:cs="Arial"/>
          <w:sz w:val="20"/>
          <w:szCs w:val="20"/>
        </w:rPr>
        <w:tab/>
      </w:r>
      <w:r w:rsidR="00812C1B">
        <w:rPr>
          <w:rStyle w:val="datesWrapper"/>
          <w:rFonts w:ascii="Cambria" w:eastAsia="Arial" w:hAnsi="Cambria" w:cs="Arial"/>
          <w:sz w:val="20"/>
          <w:szCs w:val="20"/>
        </w:rPr>
        <w:tab/>
      </w:r>
      <w:r w:rsidR="00812C1B">
        <w:rPr>
          <w:rStyle w:val="datesWrapper"/>
          <w:rFonts w:ascii="Cambria" w:eastAsia="Arial" w:hAnsi="Cambria" w:cs="Arial"/>
          <w:sz w:val="20"/>
          <w:szCs w:val="20"/>
        </w:rPr>
        <w:tab/>
      </w:r>
      <w:r w:rsidR="00812C1B">
        <w:rPr>
          <w:rStyle w:val="datesWrapper"/>
          <w:rFonts w:ascii="Cambria" w:eastAsia="Arial" w:hAnsi="Cambria" w:cs="Arial"/>
          <w:sz w:val="20"/>
          <w:szCs w:val="20"/>
        </w:rPr>
        <w:tab/>
      </w:r>
      <w:r w:rsidR="00812C1B">
        <w:rPr>
          <w:rStyle w:val="datesWrapper"/>
          <w:rFonts w:ascii="Cambria" w:eastAsia="Arial" w:hAnsi="Cambria" w:cs="Arial"/>
          <w:sz w:val="20"/>
          <w:szCs w:val="20"/>
        </w:rPr>
        <w:tab/>
      </w:r>
      <w:r w:rsidR="00A12B5B">
        <w:rPr>
          <w:rStyle w:val="datesWrapper"/>
          <w:rFonts w:ascii="Cambria" w:eastAsia="Arial" w:hAnsi="Cambria" w:cs="Arial"/>
          <w:sz w:val="20"/>
          <w:szCs w:val="20"/>
        </w:rPr>
        <w:t xml:space="preserve">                                </w:t>
      </w:r>
      <w:r w:rsidR="00F13994">
        <w:rPr>
          <w:rStyle w:val="spanjobdates"/>
          <w:rFonts w:ascii="Cambria" w:eastAsia="Arial" w:hAnsi="Cambria" w:cs="Arial"/>
          <w:sz w:val="20"/>
          <w:szCs w:val="20"/>
        </w:rPr>
        <w:t xml:space="preserve">Jan </w:t>
      </w:r>
      <w:r w:rsidRPr="00812C1B">
        <w:rPr>
          <w:rStyle w:val="spanjobdates"/>
          <w:rFonts w:ascii="Cambria" w:eastAsia="Arial" w:hAnsi="Cambria" w:cs="Arial"/>
          <w:sz w:val="20"/>
          <w:szCs w:val="20"/>
        </w:rPr>
        <w:t>2023 to Current</w:t>
      </w:r>
      <w:r w:rsidRPr="00812C1B">
        <w:rPr>
          <w:rStyle w:val="datesWrapper"/>
          <w:rFonts w:ascii="Cambria" w:eastAsia="Arial" w:hAnsi="Cambria" w:cs="Arial"/>
          <w:sz w:val="20"/>
          <w:szCs w:val="20"/>
        </w:rPr>
        <w:t xml:space="preserve"> </w:t>
      </w:r>
    </w:p>
    <w:p w14:paraId="01B12CAC" w14:textId="77777777" w:rsidR="000A3230" w:rsidRPr="00812C1B" w:rsidRDefault="00B112BA" w:rsidP="00576694">
      <w:pPr>
        <w:pStyle w:val="spanpaddedline"/>
        <w:tabs>
          <w:tab w:val="left" w:pos="9963"/>
        </w:tabs>
        <w:spacing w:line="240" w:lineRule="auto"/>
        <w:contextualSpacing/>
        <w:rPr>
          <w:rFonts w:ascii="Cambria" w:eastAsia="Arial" w:hAnsi="Cambria" w:cs="Arial"/>
          <w:sz w:val="20"/>
          <w:szCs w:val="20"/>
        </w:rPr>
      </w:pPr>
      <w:r w:rsidRPr="00812C1B">
        <w:rPr>
          <w:rStyle w:val="spancompanyname"/>
          <w:rFonts w:ascii="Cambria" w:eastAsia="Arial" w:hAnsi="Cambria" w:cs="Arial"/>
          <w:sz w:val="20"/>
          <w:szCs w:val="20"/>
        </w:rPr>
        <w:t>Uber</w:t>
      </w:r>
      <w:r w:rsidRPr="00812C1B">
        <w:rPr>
          <w:rFonts w:ascii="Cambria" w:eastAsia="Arial" w:hAnsi="Cambria" w:cs="Arial"/>
          <w:sz w:val="20"/>
          <w:szCs w:val="20"/>
        </w:rPr>
        <w:t xml:space="preserve"> </w:t>
      </w:r>
      <w:r w:rsidRPr="00812C1B">
        <w:rPr>
          <w:rStyle w:val="datesWrapper"/>
          <w:rFonts w:ascii="Cambria" w:eastAsia="Arial" w:hAnsi="Cambria" w:cs="Arial"/>
          <w:sz w:val="20"/>
          <w:szCs w:val="20"/>
        </w:rPr>
        <w:tab/>
      </w:r>
      <w:r w:rsidR="005E575B" w:rsidRPr="00812C1B">
        <w:rPr>
          <w:rStyle w:val="datesWrapper"/>
          <w:rFonts w:ascii="Cambria" w:eastAsia="Arial" w:hAnsi="Cambria" w:cs="Arial"/>
          <w:sz w:val="20"/>
          <w:szCs w:val="20"/>
        </w:rPr>
        <w:t xml:space="preserve">       </w:t>
      </w:r>
      <w:r w:rsidR="005E575B" w:rsidRPr="00812C1B">
        <w:rPr>
          <w:rStyle w:val="datesWrapper"/>
          <w:rFonts w:ascii="Cambria" w:eastAsia="Arial" w:hAnsi="Cambria" w:cs="Arial"/>
          <w:sz w:val="20"/>
          <w:szCs w:val="20"/>
        </w:rPr>
        <w:tab/>
      </w:r>
      <w:r w:rsidRPr="00812C1B">
        <w:rPr>
          <w:rStyle w:val="datesWrapper"/>
          <w:rFonts w:ascii="Cambria" w:eastAsia="Arial" w:hAnsi="Cambria" w:cs="Arial"/>
          <w:sz w:val="20"/>
          <w:szCs w:val="20"/>
        </w:rPr>
        <w:t xml:space="preserve"> </w:t>
      </w:r>
      <w:r w:rsidRPr="00812C1B">
        <w:rPr>
          <w:rStyle w:val="spanjoblocation"/>
          <w:rFonts w:ascii="Cambria" w:eastAsia="Arial" w:hAnsi="Cambria" w:cs="Arial"/>
          <w:sz w:val="20"/>
          <w:szCs w:val="20"/>
        </w:rPr>
        <w:t>TX</w:t>
      </w:r>
      <w:r w:rsidRPr="00812C1B">
        <w:rPr>
          <w:rStyle w:val="datesWrapper"/>
          <w:rFonts w:ascii="Cambria" w:eastAsia="Arial" w:hAnsi="Cambria" w:cs="Arial"/>
          <w:sz w:val="20"/>
          <w:szCs w:val="20"/>
        </w:rPr>
        <w:t xml:space="preserve"> </w:t>
      </w:r>
    </w:p>
    <w:p w14:paraId="050B73DE" w14:textId="77777777" w:rsidR="000A3230" w:rsidRPr="00812C1B" w:rsidRDefault="00B112BA" w:rsidP="00576694">
      <w:pPr>
        <w:pStyle w:val="ulli"/>
        <w:numPr>
          <w:ilvl w:val="0"/>
          <w:numId w:val="1"/>
        </w:numPr>
        <w:spacing w:line="240" w:lineRule="auto"/>
        <w:ind w:left="270" w:hanging="270"/>
        <w:contextualSpacing/>
        <w:jc w:val="both"/>
        <w:rPr>
          <w:rStyle w:val="span"/>
          <w:rFonts w:ascii="Cambria" w:eastAsia="Arial" w:hAnsi="Cambria" w:cs="Arial"/>
          <w:sz w:val="20"/>
          <w:szCs w:val="20"/>
        </w:rPr>
      </w:pPr>
      <w:r w:rsidRPr="00812C1B">
        <w:rPr>
          <w:rStyle w:val="span"/>
          <w:rFonts w:ascii="Cambria" w:eastAsia="Arial" w:hAnsi="Cambria" w:cs="Arial"/>
          <w:sz w:val="20"/>
          <w:szCs w:val="20"/>
        </w:rPr>
        <w:t>Orchestrated the development of complete frontend and backend modules using Python on the Flask Web Framework, resulting in a seamless user experience and a 25% boost in user engagement</w:t>
      </w:r>
    </w:p>
    <w:p w14:paraId="2368B3AA" w14:textId="77777777" w:rsidR="000A3230" w:rsidRPr="00812C1B" w:rsidRDefault="00B112BA" w:rsidP="00576694">
      <w:pPr>
        <w:pStyle w:val="ulli"/>
        <w:numPr>
          <w:ilvl w:val="0"/>
          <w:numId w:val="1"/>
        </w:numPr>
        <w:spacing w:line="240" w:lineRule="auto"/>
        <w:ind w:left="270" w:hanging="270"/>
        <w:contextualSpacing/>
        <w:jc w:val="both"/>
        <w:rPr>
          <w:rStyle w:val="span"/>
          <w:rFonts w:ascii="Cambria" w:eastAsia="Arial" w:hAnsi="Cambria" w:cs="Arial"/>
          <w:sz w:val="20"/>
          <w:szCs w:val="20"/>
        </w:rPr>
      </w:pPr>
      <w:r w:rsidRPr="00812C1B">
        <w:rPr>
          <w:rStyle w:val="span"/>
          <w:rFonts w:ascii="Cambria" w:eastAsia="Arial" w:hAnsi="Cambria" w:cs="Arial"/>
          <w:sz w:val="20"/>
          <w:szCs w:val="20"/>
        </w:rPr>
        <w:t>Employed Flask Model-View-Controller (MVC) architecture to blueprint and code Python applications, leading to a 30% improvement in maintainability and scalability</w:t>
      </w:r>
    </w:p>
    <w:p w14:paraId="02C14B15" w14:textId="77777777" w:rsidR="000A3230" w:rsidRPr="00812C1B" w:rsidRDefault="00B112BA" w:rsidP="00576694">
      <w:pPr>
        <w:pStyle w:val="ulli"/>
        <w:numPr>
          <w:ilvl w:val="0"/>
          <w:numId w:val="1"/>
        </w:numPr>
        <w:spacing w:line="240" w:lineRule="auto"/>
        <w:ind w:left="270" w:hanging="270"/>
        <w:contextualSpacing/>
        <w:jc w:val="both"/>
        <w:rPr>
          <w:rStyle w:val="span"/>
          <w:rFonts w:ascii="Cambria" w:eastAsia="Arial" w:hAnsi="Cambria" w:cs="Arial"/>
          <w:sz w:val="20"/>
          <w:szCs w:val="20"/>
        </w:rPr>
      </w:pPr>
      <w:r w:rsidRPr="00812C1B">
        <w:rPr>
          <w:rStyle w:val="span"/>
          <w:rFonts w:ascii="Cambria" w:eastAsia="Arial" w:hAnsi="Cambria" w:cs="Arial"/>
          <w:sz w:val="20"/>
          <w:szCs w:val="20"/>
        </w:rPr>
        <w:t>Proficiently merged Python with diverse web development tools and web services, substantially enhancing application functionality and data accessibility, culminating in a 20% reduction in data retrieval time</w:t>
      </w:r>
    </w:p>
    <w:p w14:paraId="4C6A100D" w14:textId="77777777" w:rsidR="000A3230" w:rsidRPr="00812C1B" w:rsidRDefault="00B112BA" w:rsidP="00576694">
      <w:pPr>
        <w:pStyle w:val="ulli"/>
        <w:numPr>
          <w:ilvl w:val="0"/>
          <w:numId w:val="1"/>
        </w:numPr>
        <w:spacing w:line="240" w:lineRule="auto"/>
        <w:ind w:left="270" w:hanging="270"/>
        <w:contextualSpacing/>
        <w:jc w:val="both"/>
        <w:rPr>
          <w:rStyle w:val="span"/>
          <w:rFonts w:ascii="Cambria" w:eastAsia="Arial" w:hAnsi="Cambria" w:cs="Arial"/>
          <w:sz w:val="20"/>
          <w:szCs w:val="20"/>
        </w:rPr>
      </w:pPr>
      <w:r w:rsidRPr="00812C1B">
        <w:rPr>
          <w:rStyle w:val="span"/>
          <w:rFonts w:ascii="Cambria" w:eastAsia="Arial" w:hAnsi="Cambria" w:cs="Arial"/>
          <w:sz w:val="20"/>
          <w:szCs w:val="20"/>
        </w:rPr>
        <w:t>Executed a multitude of MYSQL database queries from Python, realizing a remarkable 30% enhancement in data retrieval efficiency and diminishing response times</w:t>
      </w:r>
    </w:p>
    <w:p w14:paraId="1BF69363" w14:textId="77777777" w:rsidR="000A3230" w:rsidRPr="00812C1B" w:rsidRDefault="00B112BA" w:rsidP="00576694">
      <w:pPr>
        <w:pStyle w:val="ulli"/>
        <w:numPr>
          <w:ilvl w:val="0"/>
          <w:numId w:val="1"/>
        </w:numPr>
        <w:spacing w:line="240" w:lineRule="auto"/>
        <w:ind w:left="270" w:hanging="270"/>
        <w:contextualSpacing/>
        <w:jc w:val="both"/>
        <w:rPr>
          <w:rStyle w:val="span"/>
          <w:rFonts w:ascii="Cambria" w:eastAsia="Arial" w:hAnsi="Cambria" w:cs="Arial"/>
          <w:sz w:val="20"/>
          <w:szCs w:val="20"/>
        </w:rPr>
      </w:pPr>
      <w:r w:rsidRPr="00812C1B">
        <w:rPr>
          <w:rStyle w:val="span"/>
          <w:rFonts w:ascii="Cambria" w:eastAsia="Arial" w:hAnsi="Cambria" w:cs="Arial"/>
          <w:sz w:val="20"/>
          <w:szCs w:val="20"/>
        </w:rPr>
        <w:t>Crafted innovative Python scripts for data extraction from HTML files and JavaScript file, streamlining data processing and trimming processing time by 20%</w:t>
      </w:r>
    </w:p>
    <w:p w14:paraId="5D8108CA" w14:textId="77777777" w:rsidR="000A3230" w:rsidRPr="00812C1B" w:rsidRDefault="00B112BA" w:rsidP="00576694">
      <w:pPr>
        <w:pStyle w:val="ulli"/>
        <w:numPr>
          <w:ilvl w:val="0"/>
          <w:numId w:val="1"/>
        </w:numPr>
        <w:spacing w:line="240" w:lineRule="auto"/>
        <w:ind w:left="270" w:hanging="270"/>
        <w:contextualSpacing/>
        <w:jc w:val="both"/>
        <w:rPr>
          <w:rStyle w:val="span"/>
          <w:rFonts w:ascii="Cambria" w:eastAsia="Arial" w:hAnsi="Cambria" w:cs="Arial"/>
          <w:sz w:val="20"/>
          <w:szCs w:val="20"/>
        </w:rPr>
      </w:pPr>
      <w:r w:rsidRPr="00812C1B">
        <w:rPr>
          <w:rStyle w:val="span"/>
          <w:rFonts w:ascii="Cambria" w:eastAsia="Arial" w:hAnsi="Cambria" w:cs="Arial"/>
          <w:sz w:val="20"/>
          <w:szCs w:val="20"/>
        </w:rPr>
        <w:t>Implemented the PyUnit framework for demanding unit testing, yielding a substantial 25% decrease in post-release bug reports and cementing software reliability</w:t>
      </w:r>
    </w:p>
    <w:p w14:paraId="3A3B26B1" w14:textId="77777777" w:rsidR="000A3230" w:rsidRPr="00812C1B" w:rsidRDefault="00B112BA" w:rsidP="00576694">
      <w:pPr>
        <w:pStyle w:val="ulli"/>
        <w:numPr>
          <w:ilvl w:val="0"/>
          <w:numId w:val="1"/>
        </w:numPr>
        <w:spacing w:line="240" w:lineRule="auto"/>
        <w:ind w:left="270" w:hanging="270"/>
        <w:contextualSpacing/>
        <w:jc w:val="both"/>
        <w:rPr>
          <w:rStyle w:val="span"/>
          <w:rFonts w:ascii="Cambria" w:eastAsia="Arial" w:hAnsi="Cambria" w:cs="Arial"/>
          <w:sz w:val="20"/>
          <w:szCs w:val="20"/>
        </w:rPr>
      </w:pPr>
      <w:r w:rsidRPr="00812C1B">
        <w:rPr>
          <w:rStyle w:val="span"/>
          <w:rFonts w:ascii="Cambria" w:eastAsia="Arial" w:hAnsi="Cambria" w:cs="Arial"/>
          <w:sz w:val="20"/>
          <w:szCs w:val="20"/>
        </w:rPr>
        <w:t>Took on the responsibility of refurbishing existing Flask modules, yielding a remarkable 40% enhancement in data formatting and presentation, consequently enhancing data clarity and improved user comprehension</w:t>
      </w:r>
    </w:p>
    <w:p w14:paraId="0A483111" w14:textId="77777777" w:rsidR="000A3230" w:rsidRPr="00812C1B" w:rsidRDefault="00B112BA" w:rsidP="00576694">
      <w:pPr>
        <w:pStyle w:val="ulli"/>
        <w:numPr>
          <w:ilvl w:val="0"/>
          <w:numId w:val="1"/>
        </w:numPr>
        <w:spacing w:line="240" w:lineRule="auto"/>
        <w:ind w:left="270" w:hanging="270"/>
        <w:contextualSpacing/>
        <w:jc w:val="both"/>
        <w:rPr>
          <w:rStyle w:val="span"/>
          <w:rFonts w:ascii="Cambria" w:eastAsia="Arial" w:hAnsi="Cambria" w:cs="Arial"/>
          <w:sz w:val="20"/>
          <w:szCs w:val="20"/>
        </w:rPr>
      </w:pPr>
      <w:r w:rsidRPr="00812C1B">
        <w:rPr>
          <w:rStyle w:val="span"/>
          <w:rFonts w:ascii="Cambria" w:eastAsia="Arial" w:hAnsi="Cambria" w:cs="Arial"/>
          <w:sz w:val="20"/>
          <w:szCs w:val="20"/>
        </w:rPr>
        <w:lastRenderedPageBreak/>
        <w:t>Ensured data security and compliance through the implementation of encryption, access controls, and auditing mechanisms, measures were meticulously aligned with industry standards and regulations, fortifying both data protection and regulatory compliance</w:t>
      </w:r>
    </w:p>
    <w:p w14:paraId="0E8F07B6" w14:textId="77777777" w:rsidR="000A3230" w:rsidRPr="00812C1B" w:rsidRDefault="00B112BA" w:rsidP="00576694">
      <w:pPr>
        <w:pStyle w:val="ulli"/>
        <w:numPr>
          <w:ilvl w:val="0"/>
          <w:numId w:val="1"/>
        </w:numPr>
        <w:spacing w:line="240" w:lineRule="auto"/>
        <w:ind w:left="270" w:hanging="270"/>
        <w:contextualSpacing/>
        <w:jc w:val="both"/>
        <w:rPr>
          <w:rStyle w:val="span"/>
          <w:rFonts w:ascii="Cambria" w:eastAsia="Arial" w:hAnsi="Cambria" w:cs="Arial"/>
          <w:sz w:val="20"/>
          <w:szCs w:val="20"/>
        </w:rPr>
      </w:pPr>
      <w:r w:rsidRPr="00812C1B">
        <w:rPr>
          <w:rStyle w:val="span"/>
          <w:rFonts w:ascii="Cambria" w:eastAsia="Arial" w:hAnsi="Cambria" w:cs="Arial"/>
          <w:sz w:val="20"/>
          <w:szCs w:val="20"/>
        </w:rPr>
        <w:t>Engineered resilient RESTful APIs in Python, incorporating advanced features such as token-based authentication and rate limiting, yielding a 25% bolster in application security and dependability</w:t>
      </w:r>
    </w:p>
    <w:p w14:paraId="20277CE1" w14:textId="77777777" w:rsidR="000A3230" w:rsidRPr="00812C1B" w:rsidRDefault="00B112BA" w:rsidP="00576694">
      <w:pPr>
        <w:pStyle w:val="ulli"/>
        <w:numPr>
          <w:ilvl w:val="0"/>
          <w:numId w:val="1"/>
        </w:numPr>
        <w:spacing w:line="240" w:lineRule="auto"/>
        <w:ind w:left="270" w:hanging="270"/>
        <w:contextualSpacing/>
        <w:jc w:val="both"/>
        <w:rPr>
          <w:rStyle w:val="span"/>
          <w:rFonts w:ascii="Cambria" w:eastAsia="Arial" w:hAnsi="Cambria" w:cs="Arial"/>
          <w:sz w:val="20"/>
          <w:szCs w:val="20"/>
        </w:rPr>
      </w:pPr>
      <w:r w:rsidRPr="00812C1B">
        <w:rPr>
          <w:rStyle w:val="span"/>
          <w:rFonts w:ascii="Cambria" w:eastAsia="Arial" w:hAnsi="Cambria" w:cs="Arial"/>
          <w:sz w:val="20"/>
          <w:szCs w:val="20"/>
        </w:rPr>
        <w:t>Leveraged Python and Flask to seamlessly interface with jQuery UI, resulting in an enhanced user experience and streamlined content management and leading 20% increase in user satisfaction</w:t>
      </w:r>
    </w:p>
    <w:p w14:paraId="25EE7A37" w14:textId="77777777" w:rsidR="000A3230" w:rsidRPr="00812C1B" w:rsidRDefault="00B112BA" w:rsidP="00576694">
      <w:pPr>
        <w:pStyle w:val="ulli"/>
        <w:numPr>
          <w:ilvl w:val="0"/>
          <w:numId w:val="1"/>
        </w:numPr>
        <w:spacing w:line="240" w:lineRule="auto"/>
        <w:ind w:left="270" w:hanging="270"/>
        <w:contextualSpacing/>
        <w:jc w:val="both"/>
        <w:rPr>
          <w:rStyle w:val="span"/>
          <w:rFonts w:ascii="Cambria" w:eastAsia="Arial" w:hAnsi="Cambria" w:cs="Arial"/>
          <w:sz w:val="20"/>
          <w:szCs w:val="20"/>
        </w:rPr>
      </w:pPr>
      <w:r w:rsidRPr="00812C1B">
        <w:rPr>
          <w:rStyle w:val="span"/>
          <w:rFonts w:ascii="Cambria" w:eastAsia="Arial" w:hAnsi="Cambria" w:cs="Arial"/>
          <w:sz w:val="20"/>
          <w:szCs w:val="20"/>
        </w:rPr>
        <w:t>Demonstrated proficiency with the AWS Cloud platform, encompassing hands-on experience with AWS services such as S3, EC2, IAM, CloudWatch, RDS, and Lambda, optimizing cloud resource utilization and reducing operational costs</w:t>
      </w:r>
    </w:p>
    <w:p w14:paraId="48D3457B" w14:textId="77777777" w:rsidR="000A3230" w:rsidRPr="00812C1B" w:rsidRDefault="00B112BA" w:rsidP="00576694">
      <w:pPr>
        <w:pStyle w:val="ulli"/>
        <w:numPr>
          <w:ilvl w:val="0"/>
          <w:numId w:val="1"/>
        </w:numPr>
        <w:spacing w:line="240" w:lineRule="auto"/>
        <w:ind w:left="270" w:hanging="270"/>
        <w:contextualSpacing/>
        <w:jc w:val="both"/>
        <w:rPr>
          <w:rStyle w:val="span"/>
          <w:rFonts w:ascii="Cambria" w:eastAsia="Arial" w:hAnsi="Cambria" w:cs="Arial"/>
          <w:sz w:val="20"/>
          <w:szCs w:val="20"/>
        </w:rPr>
      </w:pPr>
      <w:r w:rsidRPr="00812C1B">
        <w:rPr>
          <w:rStyle w:val="span"/>
          <w:rFonts w:ascii="Cambria" w:eastAsia="Arial" w:hAnsi="Cambria" w:cs="Arial"/>
          <w:sz w:val="20"/>
          <w:szCs w:val="20"/>
        </w:rPr>
        <w:t>Collaborated with team members from diverse backgrounds to identify and resolve technical issues and roadblocks, ensuring smooth project progress and mitigating risks.</w:t>
      </w:r>
    </w:p>
    <w:p w14:paraId="6C1D4DAE" w14:textId="77777777" w:rsidR="005E575B" w:rsidRPr="00812C1B" w:rsidRDefault="005E575B" w:rsidP="00576694">
      <w:pPr>
        <w:pStyle w:val="ulli"/>
        <w:spacing w:line="240" w:lineRule="auto"/>
        <w:ind w:left="270"/>
        <w:contextualSpacing/>
        <w:jc w:val="both"/>
        <w:rPr>
          <w:rStyle w:val="span"/>
          <w:rFonts w:ascii="Cambria" w:eastAsia="Arial" w:hAnsi="Cambria" w:cs="Arial"/>
          <w:sz w:val="10"/>
          <w:szCs w:val="20"/>
        </w:rPr>
      </w:pPr>
    </w:p>
    <w:p w14:paraId="3B3A0FC9" w14:textId="36932211" w:rsidR="000A3230" w:rsidRPr="00812C1B" w:rsidRDefault="00B112BA" w:rsidP="00576694">
      <w:pPr>
        <w:pStyle w:val="divdocumentsinglecolumn"/>
        <w:spacing w:line="240" w:lineRule="auto"/>
        <w:ind w:right="-90"/>
        <w:contextualSpacing/>
        <w:rPr>
          <w:rFonts w:ascii="Cambria" w:eastAsia="Arial" w:hAnsi="Cambria" w:cs="Arial"/>
          <w:sz w:val="20"/>
          <w:szCs w:val="20"/>
        </w:rPr>
      </w:pPr>
      <w:r w:rsidRPr="00812C1B">
        <w:rPr>
          <w:rStyle w:val="spanjobtitle"/>
          <w:rFonts w:ascii="Cambria" w:eastAsia="Arial" w:hAnsi="Cambria" w:cs="Arial"/>
          <w:sz w:val="20"/>
          <w:szCs w:val="20"/>
        </w:rPr>
        <w:t xml:space="preserve">Python Developer </w:t>
      </w:r>
      <w:r w:rsidRPr="00812C1B">
        <w:rPr>
          <w:rStyle w:val="datesWrapper"/>
          <w:rFonts w:ascii="Cambria" w:eastAsia="Arial" w:hAnsi="Cambria" w:cs="Arial"/>
          <w:sz w:val="20"/>
          <w:szCs w:val="20"/>
        </w:rPr>
        <w:tab/>
        <w:t xml:space="preserve"> </w:t>
      </w:r>
      <w:r w:rsidR="00812C1B">
        <w:rPr>
          <w:rStyle w:val="datesWrapper"/>
          <w:rFonts w:ascii="Cambria" w:eastAsia="Arial" w:hAnsi="Cambria" w:cs="Arial"/>
          <w:sz w:val="20"/>
          <w:szCs w:val="20"/>
        </w:rPr>
        <w:t xml:space="preserve">                 </w:t>
      </w:r>
      <w:r w:rsidR="00812C1B">
        <w:rPr>
          <w:rStyle w:val="datesWrapper"/>
          <w:rFonts w:ascii="Cambria" w:eastAsia="Arial" w:hAnsi="Cambria" w:cs="Arial"/>
          <w:sz w:val="20"/>
          <w:szCs w:val="20"/>
        </w:rPr>
        <w:tab/>
      </w:r>
      <w:r w:rsidR="00812C1B">
        <w:rPr>
          <w:rStyle w:val="datesWrapper"/>
          <w:rFonts w:ascii="Cambria" w:eastAsia="Arial" w:hAnsi="Cambria" w:cs="Arial"/>
          <w:sz w:val="20"/>
          <w:szCs w:val="20"/>
        </w:rPr>
        <w:tab/>
      </w:r>
      <w:r w:rsidR="00812C1B">
        <w:rPr>
          <w:rStyle w:val="datesWrapper"/>
          <w:rFonts w:ascii="Cambria" w:eastAsia="Arial" w:hAnsi="Cambria" w:cs="Arial"/>
          <w:sz w:val="20"/>
          <w:szCs w:val="20"/>
        </w:rPr>
        <w:tab/>
      </w:r>
      <w:r w:rsidR="00812C1B">
        <w:rPr>
          <w:rStyle w:val="datesWrapper"/>
          <w:rFonts w:ascii="Cambria" w:eastAsia="Arial" w:hAnsi="Cambria" w:cs="Arial"/>
          <w:sz w:val="20"/>
          <w:szCs w:val="20"/>
        </w:rPr>
        <w:tab/>
      </w:r>
      <w:r w:rsidR="00812C1B">
        <w:rPr>
          <w:rStyle w:val="datesWrapper"/>
          <w:rFonts w:ascii="Cambria" w:eastAsia="Arial" w:hAnsi="Cambria" w:cs="Arial"/>
          <w:sz w:val="20"/>
          <w:szCs w:val="20"/>
        </w:rPr>
        <w:tab/>
      </w:r>
      <w:r w:rsidR="00812C1B">
        <w:rPr>
          <w:rStyle w:val="datesWrapper"/>
          <w:rFonts w:ascii="Cambria" w:eastAsia="Arial" w:hAnsi="Cambria" w:cs="Arial"/>
          <w:sz w:val="20"/>
          <w:szCs w:val="20"/>
        </w:rPr>
        <w:tab/>
      </w:r>
      <w:r w:rsidR="00812C1B">
        <w:rPr>
          <w:rStyle w:val="datesWrapper"/>
          <w:rFonts w:ascii="Cambria" w:eastAsia="Arial" w:hAnsi="Cambria" w:cs="Arial"/>
          <w:sz w:val="20"/>
          <w:szCs w:val="20"/>
        </w:rPr>
        <w:tab/>
      </w:r>
      <w:r w:rsidR="00812C1B">
        <w:rPr>
          <w:rStyle w:val="datesWrapper"/>
          <w:rFonts w:ascii="Cambria" w:eastAsia="Arial" w:hAnsi="Cambria" w:cs="Arial"/>
          <w:sz w:val="20"/>
          <w:szCs w:val="20"/>
        </w:rPr>
        <w:tab/>
      </w:r>
      <w:r w:rsidR="00A12B5B">
        <w:rPr>
          <w:rStyle w:val="datesWrapper"/>
          <w:rFonts w:ascii="Cambria" w:eastAsia="Arial" w:hAnsi="Cambria" w:cs="Arial"/>
          <w:sz w:val="20"/>
          <w:szCs w:val="20"/>
        </w:rPr>
        <w:t xml:space="preserve">              </w:t>
      </w:r>
      <w:r w:rsidR="00F13994">
        <w:rPr>
          <w:rStyle w:val="spanjobdates"/>
          <w:rFonts w:ascii="Cambria" w:eastAsia="Arial" w:hAnsi="Cambria" w:cs="Arial"/>
          <w:sz w:val="20"/>
          <w:szCs w:val="20"/>
        </w:rPr>
        <w:t xml:space="preserve">Jun </w:t>
      </w:r>
      <w:r w:rsidRPr="00812C1B">
        <w:rPr>
          <w:rStyle w:val="spanjobdates"/>
          <w:rFonts w:ascii="Cambria" w:eastAsia="Arial" w:hAnsi="Cambria" w:cs="Arial"/>
          <w:sz w:val="20"/>
          <w:szCs w:val="20"/>
        </w:rPr>
        <w:t xml:space="preserve">2020 to </w:t>
      </w:r>
      <w:r w:rsidR="00F13994">
        <w:rPr>
          <w:rStyle w:val="spanjobdates"/>
          <w:rFonts w:ascii="Cambria" w:eastAsia="Arial" w:hAnsi="Cambria" w:cs="Arial"/>
          <w:sz w:val="20"/>
          <w:szCs w:val="20"/>
        </w:rPr>
        <w:t xml:space="preserve">Dec </w:t>
      </w:r>
      <w:r w:rsidRPr="00812C1B">
        <w:rPr>
          <w:rStyle w:val="spanjobdates"/>
          <w:rFonts w:ascii="Cambria" w:eastAsia="Arial" w:hAnsi="Cambria" w:cs="Arial"/>
          <w:sz w:val="20"/>
          <w:szCs w:val="20"/>
        </w:rPr>
        <w:t>2021</w:t>
      </w:r>
      <w:r w:rsidRPr="00812C1B">
        <w:rPr>
          <w:rStyle w:val="datesWrapper"/>
          <w:rFonts w:ascii="Cambria" w:eastAsia="Arial" w:hAnsi="Cambria" w:cs="Arial"/>
          <w:sz w:val="20"/>
          <w:szCs w:val="20"/>
        </w:rPr>
        <w:t xml:space="preserve"> </w:t>
      </w:r>
    </w:p>
    <w:p w14:paraId="3D7C6A5C" w14:textId="77777777" w:rsidR="000A3230" w:rsidRPr="00812C1B" w:rsidRDefault="00B112BA" w:rsidP="00576694">
      <w:pPr>
        <w:pStyle w:val="spanpaddedline"/>
        <w:spacing w:line="240" w:lineRule="auto"/>
        <w:contextualSpacing/>
        <w:rPr>
          <w:rFonts w:ascii="Cambria" w:eastAsia="Arial" w:hAnsi="Cambria" w:cs="Arial"/>
          <w:sz w:val="20"/>
          <w:szCs w:val="20"/>
        </w:rPr>
      </w:pPr>
      <w:r w:rsidRPr="00812C1B">
        <w:rPr>
          <w:rStyle w:val="spancompanyname"/>
          <w:rFonts w:ascii="Cambria" w:eastAsia="Arial" w:hAnsi="Cambria" w:cs="Arial"/>
          <w:sz w:val="20"/>
          <w:szCs w:val="20"/>
        </w:rPr>
        <w:t xml:space="preserve">Adani </w:t>
      </w:r>
      <w:r w:rsidRPr="00812C1B">
        <w:rPr>
          <w:rStyle w:val="datesWrapper"/>
          <w:rFonts w:ascii="Cambria" w:eastAsia="Arial" w:hAnsi="Cambria" w:cs="Arial"/>
          <w:sz w:val="20"/>
          <w:szCs w:val="20"/>
        </w:rPr>
        <w:tab/>
        <w:t xml:space="preserve"> </w:t>
      </w:r>
      <w:r w:rsidR="005E575B" w:rsidRPr="00812C1B">
        <w:rPr>
          <w:rStyle w:val="datesWrapper"/>
          <w:rFonts w:ascii="Cambria" w:eastAsia="Arial" w:hAnsi="Cambria" w:cs="Arial"/>
          <w:sz w:val="20"/>
          <w:szCs w:val="20"/>
        </w:rPr>
        <w:t xml:space="preserve">   </w:t>
      </w:r>
      <w:r w:rsidR="005E575B" w:rsidRPr="00812C1B">
        <w:rPr>
          <w:rStyle w:val="datesWrapper"/>
          <w:rFonts w:ascii="Cambria" w:eastAsia="Arial" w:hAnsi="Cambria" w:cs="Arial"/>
          <w:sz w:val="20"/>
          <w:szCs w:val="20"/>
        </w:rPr>
        <w:tab/>
      </w:r>
      <w:r w:rsidR="005E575B" w:rsidRPr="00812C1B">
        <w:rPr>
          <w:rStyle w:val="datesWrapper"/>
          <w:rFonts w:ascii="Cambria" w:eastAsia="Arial" w:hAnsi="Cambria" w:cs="Arial"/>
          <w:sz w:val="20"/>
          <w:szCs w:val="20"/>
        </w:rPr>
        <w:tab/>
      </w:r>
      <w:r w:rsidR="005E575B" w:rsidRPr="00812C1B">
        <w:rPr>
          <w:rStyle w:val="datesWrapper"/>
          <w:rFonts w:ascii="Cambria" w:eastAsia="Arial" w:hAnsi="Cambria" w:cs="Arial"/>
          <w:sz w:val="20"/>
          <w:szCs w:val="20"/>
        </w:rPr>
        <w:tab/>
      </w:r>
      <w:r w:rsidR="005E575B" w:rsidRPr="00812C1B">
        <w:rPr>
          <w:rStyle w:val="datesWrapper"/>
          <w:rFonts w:ascii="Cambria" w:eastAsia="Arial" w:hAnsi="Cambria" w:cs="Arial"/>
          <w:sz w:val="20"/>
          <w:szCs w:val="20"/>
        </w:rPr>
        <w:tab/>
      </w:r>
      <w:r w:rsidR="005E575B" w:rsidRPr="00812C1B">
        <w:rPr>
          <w:rStyle w:val="datesWrapper"/>
          <w:rFonts w:ascii="Cambria" w:eastAsia="Arial" w:hAnsi="Cambria" w:cs="Arial"/>
          <w:sz w:val="20"/>
          <w:szCs w:val="20"/>
        </w:rPr>
        <w:tab/>
      </w:r>
      <w:r w:rsidR="005E575B" w:rsidRPr="00812C1B">
        <w:rPr>
          <w:rStyle w:val="datesWrapper"/>
          <w:rFonts w:ascii="Cambria" w:eastAsia="Arial" w:hAnsi="Cambria" w:cs="Arial"/>
          <w:sz w:val="20"/>
          <w:szCs w:val="20"/>
        </w:rPr>
        <w:tab/>
      </w:r>
      <w:r w:rsidR="005E575B" w:rsidRPr="00812C1B">
        <w:rPr>
          <w:rStyle w:val="datesWrapper"/>
          <w:rFonts w:ascii="Cambria" w:eastAsia="Arial" w:hAnsi="Cambria" w:cs="Arial"/>
          <w:sz w:val="20"/>
          <w:szCs w:val="20"/>
        </w:rPr>
        <w:tab/>
      </w:r>
      <w:r w:rsidR="005E575B" w:rsidRPr="00812C1B">
        <w:rPr>
          <w:rStyle w:val="datesWrapper"/>
          <w:rFonts w:ascii="Cambria" w:eastAsia="Arial" w:hAnsi="Cambria" w:cs="Arial"/>
          <w:sz w:val="20"/>
          <w:szCs w:val="20"/>
        </w:rPr>
        <w:tab/>
      </w:r>
      <w:r w:rsidR="005E575B" w:rsidRPr="00812C1B">
        <w:rPr>
          <w:rStyle w:val="datesWrapper"/>
          <w:rFonts w:ascii="Cambria" w:eastAsia="Arial" w:hAnsi="Cambria" w:cs="Arial"/>
          <w:sz w:val="20"/>
          <w:szCs w:val="20"/>
        </w:rPr>
        <w:tab/>
      </w:r>
      <w:r w:rsidR="005E575B" w:rsidRPr="00812C1B">
        <w:rPr>
          <w:rStyle w:val="datesWrapper"/>
          <w:rFonts w:ascii="Cambria" w:eastAsia="Arial" w:hAnsi="Cambria" w:cs="Arial"/>
          <w:sz w:val="20"/>
          <w:szCs w:val="20"/>
        </w:rPr>
        <w:tab/>
      </w:r>
      <w:r w:rsidR="005E575B" w:rsidRPr="00812C1B">
        <w:rPr>
          <w:rStyle w:val="datesWrapper"/>
          <w:rFonts w:ascii="Cambria" w:eastAsia="Arial" w:hAnsi="Cambria" w:cs="Arial"/>
          <w:sz w:val="20"/>
          <w:szCs w:val="20"/>
        </w:rPr>
        <w:tab/>
      </w:r>
      <w:r w:rsidR="005E575B" w:rsidRPr="00812C1B">
        <w:rPr>
          <w:rStyle w:val="datesWrapper"/>
          <w:rFonts w:ascii="Cambria" w:eastAsia="Arial" w:hAnsi="Cambria" w:cs="Arial"/>
          <w:sz w:val="20"/>
          <w:szCs w:val="20"/>
        </w:rPr>
        <w:tab/>
      </w:r>
      <w:r w:rsidR="005E575B" w:rsidRPr="00812C1B">
        <w:rPr>
          <w:rStyle w:val="datesWrapper"/>
          <w:rFonts w:ascii="Cambria" w:eastAsia="Arial" w:hAnsi="Cambria" w:cs="Arial"/>
          <w:sz w:val="20"/>
          <w:szCs w:val="20"/>
        </w:rPr>
        <w:tab/>
        <w:t xml:space="preserve">           </w:t>
      </w:r>
      <w:r w:rsidR="00A12B5B">
        <w:rPr>
          <w:rStyle w:val="datesWrapper"/>
          <w:rFonts w:ascii="Cambria" w:eastAsia="Arial" w:hAnsi="Cambria" w:cs="Arial"/>
          <w:sz w:val="20"/>
          <w:szCs w:val="20"/>
        </w:rPr>
        <w:t xml:space="preserve">  </w:t>
      </w:r>
      <w:r w:rsidRPr="00812C1B">
        <w:rPr>
          <w:rStyle w:val="spanjoblocation"/>
          <w:rFonts w:ascii="Cambria" w:eastAsia="Arial" w:hAnsi="Cambria" w:cs="Arial"/>
          <w:sz w:val="20"/>
          <w:szCs w:val="20"/>
        </w:rPr>
        <w:t>India</w:t>
      </w:r>
      <w:r w:rsidRPr="00812C1B">
        <w:rPr>
          <w:rStyle w:val="datesWrapper"/>
          <w:rFonts w:ascii="Cambria" w:eastAsia="Arial" w:hAnsi="Cambria" w:cs="Arial"/>
          <w:sz w:val="20"/>
          <w:szCs w:val="20"/>
        </w:rPr>
        <w:t xml:space="preserve"> </w:t>
      </w:r>
    </w:p>
    <w:p w14:paraId="69092B2E" w14:textId="77777777" w:rsidR="000A3230" w:rsidRPr="00812C1B" w:rsidRDefault="00B112BA" w:rsidP="00576694">
      <w:pPr>
        <w:pStyle w:val="ulli"/>
        <w:numPr>
          <w:ilvl w:val="0"/>
          <w:numId w:val="1"/>
        </w:numPr>
        <w:spacing w:line="240" w:lineRule="auto"/>
        <w:ind w:left="270" w:hanging="270"/>
        <w:contextualSpacing/>
        <w:jc w:val="both"/>
        <w:rPr>
          <w:rStyle w:val="span"/>
          <w:rFonts w:ascii="Cambria" w:eastAsia="Arial" w:hAnsi="Cambria" w:cs="Arial"/>
          <w:sz w:val="20"/>
          <w:szCs w:val="20"/>
        </w:rPr>
      </w:pPr>
      <w:r w:rsidRPr="00812C1B">
        <w:rPr>
          <w:rStyle w:val="span"/>
          <w:rFonts w:ascii="Cambria" w:eastAsia="Arial" w:hAnsi="Cambria" w:cs="Arial"/>
          <w:sz w:val="20"/>
          <w:szCs w:val="20"/>
        </w:rPr>
        <w:t>Effectively utilized data types like dictionaries, tuples, and object-based inheritance concepts to develop intricate algorithms for network-related tasks, resulting in a notable 20% improvement in data processing efficiency.</w:t>
      </w:r>
    </w:p>
    <w:p w14:paraId="1FCA62CC" w14:textId="77777777" w:rsidR="000A3230" w:rsidRPr="00812C1B" w:rsidRDefault="00B112BA" w:rsidP="00576694">
      <w:pPr>
        <w:pStyle w:val="ulli"/>
        <w:numPr>
          <w:ilvl w:val="0"/>
          <w:numId w:val="1"/>
        </w:numPr>
        <w:spacing w:line="240" w:lineRule="auto"/>
        <w:ind w:left="270" w:hanging="270"/>
        <w:contextualSpacing/>
        <w:jc w:val="both"/>
        <w:rPr>
          <w:rStyle w:val="span"/>
          <w:rFonts w:ascii="Cambria" w:eastAsia="Arial" w:hAnsi="Cambria" w:cs="Arial"/>
          <w:sz w:val="20"/>
          <w:szCs w:val="20"/>
        </w:rPr>
      </w:pPr>
      <w:r w:rsidRPr="00812C1B">
        <w:rPr>
          <w:rStyle w:val="span"/>
          <w:rFonts w:ascii="Cambria" w:eastAsia="Arial" w:hAnsi="Cambria" w:cs="Arial"/>
          <w:sz w:val="20"/>
          <w:szCs w:val="20"/>
        </w:rPr>
        <w:t>Assumed a leadership role in constructing the database model, APIs, and views using Python, leading to a 30% surge in user engagement and data accessibility.</w:t>
      </w:r>
    </w:p>
    <w:p w14:paraId="323CF2D8" w14:textId="77777777" w:rsidR="000A3230" w:rsidRPr="00812C1B" w:rsidRDefault="00B112BA" w:rsidP="00576694">
      <w:pPr>
        <w:pStyle w:val="ulli"/>
        <w:numPr>
          <w:ilvl w:val="0"/>
          <w:numId w:val="1"/>
        </w:numPr>
        <w:spacing w:line="240" w:lineRule="auto"/>
        <w:ind w:left="270" w:hanging="270"/>
        <w:contextualSpacing/>
        <w:jc w:val="both"/>
        <w:rPr>
          <w:rStyle w:val="span"/>
          <w:rFonts w:ascii="Cambria" w:eastAsia="Arial" w:hAnsi="Cambria" w:cs="Arial"/>
          <w:sz w:val="20"/>
          <w:szCs w:val="20"/>
        </w:rPr>
      </w:pPr>
      <w:r w:rsidRPr="00812C1B">
        <w:rPr>
          <w:rStyle w:val="span"/>
          <w:rFonts w:ascii="Cambria" w:eastAsia="Arial" w:hAnsi="Cambria" w:cs="Arial"/>
          <w:sz w:val="20"/>
          <w:szCs w:val="20"/>
        </w:rPr>
        <w:t>Efficiently oversaw large datasets using Pandas data frames, trimming data manipulation and analysis time by 25%.</w:t>
      </w:r>
    </w:p>
    <w:p w14:paraId="673D0DED" w14:textId="77777777" w:rsidR="000A3230" w:rsidRPr="00812C1B" w:rsidRDefault="00B112BA" w:rsidP="00576694">
      <w:pPr>
        <w:pStyle w:val="ulli"/>
        <w:numPr>
          <w:ilvl w:val="0"/>
          <w:numId w:val="1"/>
        </w:numPr>
        <w:spacing w:line="240" w:lineRule="auto"/>
        <w:ind w:left="270" w:hanging="270"/>
        <w:contextualSpacing/>
        <w:jc w:val="both"/>
        <w:rPr>
          <w:rStyle w:val="span"/>
          <w:rFonts w:ascii="Cambria" w:eastAsia="Arial" w:hAnsi="Cambria" w:cs="Arial"/>
          <w:sz w:val="20"/>
          <w:szCs w:val="20"/>
        </w:rPr>
      </w:pPr>
      <w:r w:rsidRPr="00812C1B">
        <w:rPr>
          <w:rStyle w:val="span"/>
          <w:rFonts w:ascii="Cambria" w:eastAsia="Arial" w:hAnsi="Cambria" w:cs="Arial"/>
          <w:sz w:val="20"/>
          <w:szCs w:val="20"/>
        </w:rPr>
        <w:t>Crafted views and templates using Django's view-controller-template language, forging a user-friendly and responsive web interface that heightened user satisfaction by 15%.</w:t>
      </w:r>
    </w:p>
    <w:p w14:paraId="2C4C258D" w14:textId="77777777" w:rsidR="000A3230" w:rsidRPr="00812C1B" w:rsidRDefault="00B112BA" w:rsidP="00576694">
      <w:pPr>
        <w:pStyle w:val="ulli"/>
        <w:numPr>
          <w:ilvl w:val="0"/>
          <w:numId w:val="1"/>
        </w:numPr>
        <w:spacing w:line="240" w:lineRule="auto"/>
        <w:ind w:left="270" w:hanging="270"/>
        <w:contextualSpacing/>
        <w:jc w:val="both"/>
        <w:rPr>
          <w:rStyle w:val="span"/>
          <w:rFonts w:ascii="Cambria" w:eastAsia="Arial" w:hAnsi="Cambria" w:cs="Arial"/>
          <w:sz w:val="20"/>
          <w:szCs w:val="20"/>
        </w:rPr>
      </w:pPr>
      <w:r w:rsidRPr="00812C1B">
        <w:rPr>
          <w:rStyle w:val="span"/>
          <w:rFonts w:ascii="Cambria" w:eastAsia="Arial" w:hAnsi="Cambria" w:cs="Arial"/>
          <w:sz w:val="20"/>
          <w:szCs w:val="20"/>
        </w:rPr>
        <w:t>Customized the Django admin site, created a unique Django dashboard tailored using HTML, CSS, and JavaScript to fulfill the distinct requirements of end-users, leading to a 40% improvement in administrative efficiency.</w:t>
      </w:r>
    </w:p>
    <w:p w14:paraId="00494DA5" w14:textId="77777777" w:rsidR="000A3230" w:rsidRPr="00812C1B" w:rsidRDefault="00B112BA" w:rsidP="00576694">
      <w:pPr>
        <w:pStyle w:val="ulli"/>
        <w:numPr>
          <w:ilvl w:val="0"/>
          <w:numId w:val="1"/>
        </w:numPr>
        <w:spacing w:line="240" w:lineRule="auto"/>
        <w:ind w:left="270" w:hanging="270"/>
        <w:contextualSpacing/>
        <w:jc w:val="both"/>
        <w:rPr>
          <w:rStyle w:val="span"/>
          <w:rFonts w:ascii="Cambria" w:eastAsia="Arial" w:hAnsi="Cambria" w:cs="Arial"/>
          <w:sz w:val="20"/>
          <w:szCs w:val="20"/>
        </w:rPr>
      </w:pPr>
      <w:r w:rsidRPr="00812C1B">
        <w:rPr>
          <w:rStyle w:val="span"/>
          <w:rFonts w:ascii="Cambria" w:eastAsia="Arial" w:hAnsi="Cambria" w:cs="Arial"/>
          <w:sz w:val="20"/>
          <w:szCs w:val="20"/>
        </w:rPr>
        <w:t>Engineered functions, queries, cursors, triggers, and stored procedures for Oracle databases, optimizing data access and manipulation, which led to a 30% reduction in query execution time.</w:t>
      </w:r>
    </w:p>
    <w:p w14:paraId="173467FE" w14:textId="77777777" w:rsidR="000A3230" w:rsidRPr="00812C1B" w:rsidRDefault="00B112BA" w:rsidP="00576694">
      <w:pPr>
        <w:pStyle w:val="ulli"/>
        <w:numPr>
          <w:ilvl w:val="0"/>
          <w:numId w:val="1"/>
        </w:numPr>
        <w:spacing w:line="240" w:lineRule="auto"/>
        <w:ind w:left="270" w:hanging="270"/>
        <w:contextualSpacing/>
        <w:jc w:val="both"/>
        <w:rPr>
          <w:rStyle w:val="span"/>
          <w:rFonts w:ascii="Cambria" w:eastAsia="Arial" w:hAnsi="Cambria" w:cs="Arial"/>
          <w:sz w:val="20"/>
          <w:szCs w:val="20"/>
        </w:rPr>
      </w:pPr>
      <w:r w:rsidRPr="00812C1B">
        <w:rPr>
          <w:rStyle w:val="span"/>
          <w:rFonts w:ascii="Cambria" w:eastAsia="Arial" w:hAnsi="Cambria" w:cs="Arial"/>
          <w:sz w:val="20"/>
          <w:szCs w:val="20"/>
        </w:rPr>
        <w:t>Orchestrated server-side logic and data processing routines using Python to handle intricate network-related tasks, ensuring a 15% enhancement in back-end functionality and responsiveness.</w:t>
      </w:r>
    </w:p>
    <w:p w14:paraId="508645D4" w14:textId="77777777" w:rsidR="000A3230" w:rsidRDefault="00B112BA" w:rsidP="00576694">
      <w:pPr>
        <w:pStyle w:val="ulli"/>
        <w:numPr>
          <w:ilvl w:val="0"/>
          <w:numId w:val="1"/>
        </w:numPr>
        <w:spacing w:line="240" w:lineRule="auto"/>
        <w:ind w:left="270" w:hanging="270"/>
        <w:contextualSpacing/>
        <w:jc w:val="both"/>
        <w:rPr>
          <w:rStyle w:val="span"/>
          <w:rFonts w:ascii="Cambria" w:eastAsia="Arial" w:hAnsi="Cambria" w:cs="Arial"/>
          <w:sz w:val="20"/>
          <w:szCs w:val="20"/>
        </w:rPr>
      </w:pPr>
      <w:r w:rsidRPr="00812C1B">
        <w:rPr>
          <w:rStyle w:val="span"/>
          <w:rFonts w:ascii="Cambria" w:eastAsia="Arial" w:hAnsi="Cambria" w:cs="Arial"/>
          <w:sz w:val="20"/>
          <w:szCs w:val="20"/>
        </w:rPr>
        <w:t>Efficiently queried databases</w:t>
      </w:r>
      <w:r w:rsidR="00812C1B">
        <w:rPr>
          <w:rStyle w:val="span"/>
          <w:rFonts w:ascii="Cambria" w:eastAsia="Arial" w:hAnsi="Cambria" w:cs="Arial"/>
          <w:sz w:val="20"/>
          <w:szCs w:val="20"/>
        </w:rPr>
        <w:t xml:space="preserve"> using Python-PL/</w:t>
      </w:r>
      <w:r w:rsidRPr="00812C1B">
        <w:rPr>
          <w:rStyle w:val="span"/>
          <w:rFonts w:ascii="Cambria" w:eastAsia="Arial" w:hAnsi="Cambria" w:cs="Arial"/>
          <w:sz w:val="20"/>
          <w:szCs w:val="20"/>
        </w:rPr>
        <w:t>SQL connector, curbing data retrieval time by 20% and elevating overall system performance.</w:t>
      </w:r>
    </w:p>
    <w:p w14:paraId="4A31B3F5" w14:textId="77777777" w:rsidR="00812C1B" w:rsidRPr="00812C1B" w:rsidRDefault="00812C1B" w:rsidP="00576694">
      <w:pPr>
        <w:pStyle w:val="ulli"/>
        <w:numPr>
          <w:ilvl w:val="0"/>
          <w:numId w:val="1"/>
        </w:numPr>
        <w:spacing w:line="240" w:lineRule="auto"/>
        <w:ind w:left="270" w:hanging="270"/>
        <w:contextualSpacing/>
        <w:jc w:val="both"/>
        <w:rPr>
          <w:rStyle w:val="span"/>
          <w:rFonts w:ascii="Cambria" w:eastAsia="Arial" w:hAnsi="Cambria" w:cs="Arial"/>
          <w:sz w:val="20"/>
          <w:szCs w:val="20"/>
        </w:rPr>
      </w:pPr>
      <w:r w:rsidRPr="00812C1B">
        <w:rPr>
          <w:rStyle w:val="span"/>
          <w:rFonts w:ascii="Cambria" w:eastAsia="Arial" w:hAnsi="Cambria" w:cs="Arial"/>
          <w:sz w:val="20"/>
          <w:szCs w:val="20"/>
        </w:rPr>
        <w:t>Skillfully integrated third-party APIs and services, broadening the web application's capabilities and augmenting its feature set by 25%.</w:t>
      </w:r>
    </w:p>
    <w:p w14:paraId="6FD1972A" w14:textId="77777777" w:rsidR="000A3230" w:rsidRPr="00812C1B" w:rsidRDefault="00B112BA" w:rsidP="00576694">
      <w:pPr>
        <w:pStyle w:val="ulli"/>
        <w:numPr>
          <w:ilvl w:val="0"/>
          <w:numId w:val="1"/>
        </w:numPr>
        <w:spacing w:line="240" w:lineRule="auto"/>
        <w:ind w:left="270" w:hanging="270"/>
        <w:contextualSpacing/>
        <w:jc w:val="both"/>
        <w:rPr>
          <w:rStyle w:val="span"/>
          <w:rFonts w:ascii="Cambria" w:eastAsia="Arial" w:hAnsi="Cambria" w:cs="Arial"/>
          <w:sz w:val="20"/>
          <w:szCs w:val="20"/>
        </w:rPr>
      </w:pPr>
      <w:r w:rsidRPr="00812C1B">
        <w:rPr>
          <w:rStyle w:val="span"/>
          <w:rFonts w:ascii="Cambria" w:eastAsia="Arial" w:hAnsi="Cambria" w:cs="Arial"/>
          <w:sz w:val="20"/>
          <w:szCs w:val="20"/>
        </w:rPr>
        <w:t>Implemented Test-Driven Development (TDD) practices, leading to a remarkable 30% decrease in post-release defects by automating the execution of tests with each code commit in CI/CD pipelines.</w:t>
      </w:r>
    </w:p>
    <w:p w14:paraId="56A12C4E" w14:textId="6DEEA7DC" w:rsidR="00812C1B" w:rsidRPr="00812C1B" w:rsidRDefault="00812C1B" w:rsidP="00576694">
      <w:pPr>
        <w:pStyle w:val="divdocumentsinglecolumn"/>
        <w:spacing w:line="240" w:lineRule="auto"/>
        <w:ind w:right="-90"/>
        <w:contextualSpacing/>
        <w:rPr>
          <w:rFonts w:ascii="Cambria" w:eastAsia="Arial" w:hAnsi="Cambria" w:cs="Arial"/>
          <w:sz w:val="20"/>
          <w:szCs w:val="20"/>
        </w:rPr>
      </w:pPr>
      <w:r w:rsidRPr="00812C1B">
        <w:rPr>
          <w:rStyle w:val="spanjobtitle"/>
          <w:rFonts w:ascii="Cambria" w:eastAsia="Arial" w:hAnsi="Cambria" w:cs="Arial"/>
          <w:sz w:val="20"/>
          <w:szCs w:val="20"/>
        </w:rPr>
        <w:t xml:space="preserve">Python Developer </w:t>
      </w:r>
      <w:r w:rsidR="00B13E57">
        <w:rPr>
          <w:rStyle w:val="spanjobtitle"/>
          <w:rFonts w:ascii="Cambria" w:eastAsia="Arial" w:hAnsi="Cambria" w:cs="Arial"/>
          <w:sz w:val="20"/>
          <w:szCs w:val="20"/>
        </w:rPr>
        <w:t>Intern</w:t>
      </w:r>
      <w:r w:rsidRPr="00812C1B">
        <w:rPr>
          <w:rStyle w:val="datesWrapper"/>
          <w:rFonts w:ascii="Cambria" w:eastAsia="Arial" w:hAnsi="Cambria" w:cs="Arial"/>
          <w:sz w:val="20"/>
          <w:szCs w:val="20"/>
        </w:rPr>
        <w:tab/>
        <w:t xml:space="preserve"> </w:t>
      </w:r>
      <w:r w:rsidR="00B13E57">
        <w:rPr>
          <w:rStyle w:val="datesWrapper"/>
          <w:rFonts w:ascii="Cambria" w:eastAsia="Arial" w:hAnsi="Cambria" w:cs="Arial"/>
          <w:sz w:val="20"/>
          <w:szCs w:val="20"/>
        </w:rPr>
        <w:t xml:space="preserve">                 </w:t>
      </w:r>
      <w:r w:rsidR="00B13E57">
        <w:rPr>
          <w:rStyle w:val="datesWrapper"/>
          <w:rFonts w:ascii="Cambria" w:eastAsia="Arial" w:hAnsi="Cambria" w:cs="Arial"/>
          <w:sz w:val="20"/>
          <w:szCs w:val="20"/>
        </w:rPr>
        <w:tab/>
      </w:r>
      <w:r w:rsidR="00B13E57">
        <w:rPr>
          <w:rStyle w:val="datesWrapper"/>
          <w:rFonts w:ascii="Cambria" w:eastAsia="Arial" w:hAnsi="Cambria" w:cs="Arial"/>
          <w:sz w:val="20"/>
          <w:szCs w:val="20"/>
        </w:rPr>
        <w:tab/>
      </w:r>
      <w:r w:rsidR="00B13E57">
        <w:rPr>
          <w:rStyle w:val="datesWrapper"/>
          <w:rFonts w:ascii="Cambria" w:eastAsia="Arial" w:hAnsi="Cambria" w:cs="Arial"/>
          <w:sz w:val="20"/>
          <w:szCs w:val="20"/>
        </w:rPr>
        <w:tab/>
      </w:r>
      <w:r w:rsidR="00B13E57">
        <w:rPr>
          <w:rStyle w:val="datesWrapper"/>
          <w:rFonts w:ascii="Cambria" w:eastAsia="Arial" w:hAnsi="Cambria" w:cs="Arial"/>
          <w:sz w:val="20"/>
          <w:szCs w:val="20"/>
        </w:rPr>
        <w:tab/>
      </w:r>
      <w:r w:rsidR="00B13E57">
        <w:rPr>
          <w:rStyle w:val="datesWrapper"/>
          <w:rFonts w:ascii="Cambria" w:eastAsia="Arial" w:hAnsi="Cambria" w:cs="Arial"/>
          <w:sz w:val="20"/>
          <w:szCs w:val="20"/>
        </w:rPr>
        <w:tab/>
      </w:r>
      <w:r w:rsidR="00B13E57">
        <w:rPr>
          <w:rStyle w:val="datesWrapper"/>
          <w:rFonts w:ascii="Cambria" w:eastAsia="Arial" w:hAnsi="Cambria" w:cs="Arial"/>
          <w:sz w:val="20"/>
          <w:szCs w:val="20"/>
        </w:rPr>
        <w:tab/>
        <w:t xml:space="preserve">                             </w:t>
      </w:r>
      <w:r w:rsidR="00F13994" w:rsidRPr="00F13994">
        <w:rPr>
          <w:rStyle w:val="spanjobdates"/>
          <w:rFonts w:eastAsia="Arial"/>
          <w:sz w:val="20"/>
          <w:szCs w:val="20"/>
        </w:rPr>
        <w:t>Dec</w:t>
      </w:r>
      <w:r w:rsidR="00F13994">
        <w:rPr>
          <w:rStyle w:val="datesWrapper"/>
          <w:rFonts w:ascii="Cambria" w:eastAsia="Arial" w:hAnsi="Cambria" w:cs="Arial"/>
          <w:sz w:val="20"/>
          <w:szCs w:val="20"/>
        </w:rPr>
        <w:t xml:space="preserve"> </w:t>
      </w:r>
      <w:r w:rsidR="00B13E57">
        <w:rPr>
          <w:rStyle w:val="spanjobdates"/>
          <w:rFonts w:ascii="Cambria" w:eastAsia="Arial" w:hAnsi="Cambria" w:cs="Arial"/>
          <w:sz w:val="20"/>
          <w:szCs w:val="20"/>
        </w:rPr>
        <w:t xml:space="preserve">2019 to </w:t>
      </w:r>
      <w:r w:rsidR="00F13994">
        <w:rPr>
          <w:rStyle w:val="spanjobdates"/>
          <w:rFonts w:ascii="Cambria" w:eastAsia="Arial" w:hAnsi="Cambria" w:cs="Arial"/>
          <w:sz w:val="20"/>
          <w:szCs w:val="20"/>
        </w:rPr>
        <w:t xml:space="preserve">May </w:t>
      </w:r>
      <w:r>
        <w:rPr>
          <w:rStyle w:val="spanjobdates"/>
          <w:rFonts w:ascii="Cambria" w:eastAsia="Arial" w:hAnsi="Cambria" w:cs="Arial"/>
          <w:sz w:val="20"/>
          <w:szCs w:val="20"/>
        </w:rPr>
        <w:t>2020</w:t>
      </w:r>
    </w:p>
    <w:p w14:paraId="002D8488" w14:textId="77777777" w:rsidR="00A12B5B" w:rsidRDefault="00A12B5B" w:rsidP="00576694">
      <w:pPr>
        <w:pStyle w:val="spanpaddedline"/>
        <w:spacing w:line="240" w:lineRule="auto"/>
        <w:contextualSpacing/>
        <w:rPr>
          <w:rStyle w:val="datesWrapper"/>
          <w:rFonts w:ascii="Cambria" w:eastAsia="Arial" w:hAnsi="Cambria" w:cs="Arial"/>
          <w:sz w:val="20"/>
          <w:szCs w:val="20"/>
        </w:rPr>
      </w:pPr>
      <w:r>
        <w:rPr>
          <w:rStyle w:val="spancompanyname"/>
          <w:rFonts w:ascii="Cambria" w:eastAsia="Arial" w:hAnsi="Cambria" w:cs="Arial"/>
          <w:sz w:val="20"/>
          <w:szCs w:val="20"/>
        </w:rPr>
        <w:t xml:space="preserve">Neebal Technologies </w:t>
      </w:r>
      <w:r w:rsidR="00812C1B" w:rsidRPr="00812C1B">
        <w:rPr>
          <w:rStyle w:val="spancompanyname"/>
          <w:rFonts w:ascii="Cambria" w:eastAsia="Arial" w:hAnsi="Cambria" w:cs="Arial"/>
          <w:sz w:val="20"/>
          <w:szCs w:val="20"/>
        </w:rPr>
        <w:t xml:space="preserve"> </w:t>
      </w:r>
      <w:r w:rsidR="00812C1B" w:rsidRPr="00812C1B">
        <w:rPr>
          <w:rStyle w:val="datesWrapper"/>
          <w:rFonts w:ascii="Cambria" w:eastAsia="Arial" w:hAnsi="Cambria" w:cs="Arial"/>
          <w:sz w:val="20"/>
          <w:szCs w:val="20"/>
        </w:rPr>
        <w:tab/>
      </w:r>
      <w:r>
        <w:rPr>
          <w:rStyle w:val="datesWrapper"/>
          <w:rFonts w:ascii="Cambria" w:eastAsia="Arial" w:hAnsi="Cambria" w:cs="Arial"/>
          <w:sz w:val="20"/>
          <w:szCs w:val="20"/>
        </w:rPr>
        <w:t xml:space="preserve">                                                                                                                                                                                                 </w:t>
      </w:r>
      <w:r w:rsidRPr="00812C1B">
        <w:rPr>
          <w:rStyle w:val="spanjoblocation"/>
          <w:rFonts w:ascii="Cambria" w:eastAsia="Arial" w:hAnsi="Cambria" w:cs="Arial"/>
          <w:sz w:val="20"/>
          <w:szCs w:val="20"/>
        </w:rPr>
        <w:t>India</w:t>
      </w:r>
    </w:p>
    <w:p w14:paraId="6D4200DD" w14:textId="77777777" w:rsidR="00812C1B" w:rsidRDefault="00812C1B" w:rsidP="00576694">
      <w:pPr>
        <w:pStyle w:val="ulli"/>
        <w:numPr>
          <w:ilvl w:val="0"/>
          <w:numId w:val="1"/>
        </w:numPr>
        <w:spacing w:line="240" w:lineRule="auto"/>
        <w:ind w:left="270" w:hanging="270"/>
        <w:contextualSpacing/>
        <w:jc w:val="both"/>
        <w:rPr>
          <w:rStyle w:val="span"/>
          <w:rFonts w:ascii="Cambria" w:eastAsia="Arial" w:hAnsi="Cambria" w:cs="Arial"/>
          <w:sz w:val="20"/>
          <w:szCs w:val="20"/>
        </w:rPr>
      </w:pPr>
      <w:r w:rsidRPr="00812C1B">
        <w:rPr>
          <w:rStyle w:val="span"/>
          <w:rFonts w:ascii="Cambria" w:eastAsia="Arial" w:hAnsi="Cambria" w:cs="Arial"/>
          <w:sz w:val="20"/>
          <w:szCs w:val="20"/>
        </w:rPr>
        <w:t>Illustrated complex systems hierarchically in Python, establishing components and subcomponents, and engineered a suite of library functions tailored to user demands, amplifying system manageability and usability by 30%.</w:t>
      </w:r>
    </w:p>
    <w:p w14:paraId="1828059E" w14:textId="77777777" w:rsidR="00812C1B" w:rsidRDefault="00812C1B" w:rsidP="00576694">
      <w:pPr>
        <w:pStyle w:val="ulli"/>
        <w:numPr>
          <w:ilvl w:val="0"/>
          <w:numId w:val="1"/>
        </w:numPr>
        <w:spacing w:line="240" w:lineRule="auto"/>
        <w:ind w:left="270" w:hanging="270"/>
        <w:contextualSpacing/>
        <w:jc w:val="both"/>
        <w:rPr>
          <w:rStyle w:val="span"/>
          <w:rFonts w:ascii="Cambria" w:eastAsia="Arial" w:hAnsi="Cambria" w:cs="Arial"/>
          <w:sz w:val="20"/>
          <w:szCs w:val="20"/>
        </w:rPr>
      </w:pPr>
      <w:r w:rsidRPr="00812C1B">
        <w:rPr>
          <w:rStyle w:val="span"/>
          <w:rFonts w:ascii="Cambria" w:eastAsia="Arial" w:hAnsi="Cambria" w:cs="Arial"/>
          <w:sz w:val="20"/>
          <w:szCs w:val="20"/>
        </w:rPr>
        <w:t xml:space="preserve">Engineered Python APIs to capture and record array structures within the processor at failure points, streamlining debugging and troubleshooting processes, and curtailing issue resolution time by 40%. </w:t>
      </w:r>
      <w:r>
        <w:rPr>
          <w:rStyle w:val="span"/>
          <w:rFonts w:ascii="Cambria" w:eastAsia="Arial" w:hAnsi="Cambria" w:cs="Arial"/>
          <w:sz w:val="20"/>
          <w:szCs w:val="20"/>
        </w:rPr>
        <w:t xml:space="preserve"> </w:t>
      </w:r>
    </w:p>
    <w:p w14:paraId="526C2C7B" w14:textId="77777777" w:rsidR="00812C1B" w:rsidRPr="00812C1B" w:rsidRDefault="00812C1B" w:rsidP="00576694">
      <w:pPr>
        <w:pStyle w:val="ulli"/>
        <w:numPr>
          <w:ilvl w:val="0"/>
          <w:numId w:val="1"/>
        </w:numPr>
        <w:spacing w:line="240" w:lineRule="auto"/>
        <w:ind w:left="270" w:hanging="270"/>
        <w:contextualSpacing/>
        <w:jc w:val="both"/>
        <w:rPr>
          <w:rStyle w:val="span"/>
          <w:rFonts w:ascii="Cambria" w:eastAsia="Arial" w:hAnsi="Cambria" w:cs="Arial"/>
          <w:sz w:val="20"/>
          <w:szCs w:val="20"/>
        </w:rPr>
      </w:pPr>
      <w:r w:rsidRPr="00812C1B">
        <w:rPr>
          <w:rStyle w:val="span"/>
          <w:rFonts w:ascii="Cambria" w:eastAsia="Arial" w:hAnsi="Cambria" w:cs="Arial"/>
          <w:sz w:val="20"/>
          <w:szCs w:val="20"/>
        </w:rPr>
        <w:t>Developed and maintained a high-traffic web application using Python and Django, resulting in a 30% reduction in page load times through code optimization.</w:t>
      </w:r>
    </w:p>
    <w:p w14:paraId="1AF3395C" w14:textId="77777777" w:rsidR="00812C1B" w:rsidRPr="00812C1B" w:rsidRDefault="00812C1B" w:rsidP="00576694">
      <w:pPr>
        <w:pStyle w:val="ulli"/>
        <w:numPr>
          <w:ilvl w:val="0"/>
          <w:numId w:val="1"/>
        </w:numPr>
        <w:spacing w:line="240" w:lineRule="auto"/>
        <w:ind w:left="270" w:hanging="270"/>
        <w:contextualSpacing/>
        <w:jc w:val="both"/>
        <w:rPr>
          <w:rStyle w:val="span"/>
          <w:rFonts w:ascii="Cambria" w:eastAsia="Arial" w:hAnsi="Cambria" w:cs="Arial"/>
          <w:sz w:val="20"/>
          <w:szCs w:val="20"/>
        </w:rPr>
      </w:pPr>
      <w:r w:rsidRPr="00812C1B">
        <w:rPr>
          <w:rStyle w:val="span"/>
          <w:rFonts w:ascii="Cambria" w:eastAsia="Arial" w:hAnsi="Cambria" w:cs="Arial"/>
          <w:sz w:val="20"/>
          <w:szCs w:val="20"/>
        </w:rPr>
        <w:t>Implemented a data caching mechanism, reducing database query times by 40% and improving system responsiveness.</w:t>
      </w:r>
    </w:p>
    <w:p w14:paraId="7FEC4D9E" w14:textId="77777777" w:rsidR="00812C1B" w:rsidRPr="00812C1B" w:rsidRDefault="00812C1B" w:rsidP="00576694">
      <w:pPr>
        <w:pStyle w:val="ulli"/>
        <w:numPr>
          <w:ilvl w:val="0"/>
          <w:numId w:val="1"/>
        </w:numPr>
        <w:spacing w:line="240" w:lineRule="auto"/>
        <w:ind w:left="270" w:hanging="270"/>
        <w:contextualSpacing/>
        <w:jc w:val="both"/>
        <w:rPr>
          <w:rStyle w:val="span"/>
          <w:rFonts w:ascii="Cambria" w:eastAsia="Arial" w:hAnsi="Cambria" w:cs="Arial"/>
          <w:sz w:val="20"/>
          <w:szCs w:val="20"/>
        </w:rPr>
      </w:pPr>
      <w:r w:rsidRPr="00812C1B">
        <w:rPr>
          <w:rStyle w:val="span"/>
          <w:rFonts w:ascii="Cambria" w:eastAsia="Arial" w:hAnsi="Cambria" w:cs="Arial"/>
          <w:sz w:val="20"/>
          <w:szCs w:val="20"/>
        </w:rPr>
        <w:t>Created custom Python scripts for web scraping, collecting and analyzing market data, contributing to a 20% increase in revenue through improved decision-making.</w:t>
      </w:r>
    </w:p>
    <w:p w14:paraId="276AA661" w14:textId="77777777" w:rsidR="00812C1B" w:rsidRPr="00812C1B" w:rsidRDefault="00812C1B" w:rsidP="00576694">
      <w:pPr>
        <w:pStyle w:val="ulli"/>
        <w:numPr>
          <w:ilvl w:val="0"/>
          <w:numId w:val="1"/>
        </w:numPr>
        <w:spacing w:line="240" w:lineRule="auto"/>
        <w:ind w:left="270" w:hanging="270"/>
        <w:contextualSpacing/>
        <w:jc w:val="both"/>
        <w:rPr>
          <w:rStyle w:val="span"/>
          <w:rFonts w:ascii="Cambria" w:eastAsia="Arial" w:hAnsi="Cambria" w:cs="Arial"/>
          <w:sz w:val="20"/>
          <w:szCs w:val="20"/>
        </w:rPr>
      </w:pPr>
      <w:r w:rsidRPr="00812C1B">
        <w:rPr>
          <w:rStyle w:val="span"/>
          <w:rFonts w:ascii="Cambria" w:eastAsia="Arial" w:hAnsi="Cambria" w:cs="Arial"/>
          <w:sz w:val="20"/>
          <w:szCs w:val="20"/>
        </w:rPr>
        <w:t>Employed Django frameworks and Python to produce dynamic webpages enriched with HTML, CSS, and JavaScript, delivering a seamless user experience that slashed bounce rates by 20%.</w:t>
      </w:r>
    </w:p>
    <w:p w14:paraId="417D9401" w14:textId="77777777" w:rsidR="005E575B" w:rsidRPr="00812C1B" w:rsidRDefault="005E575B" w:rsidP="00576694">
      <w:pPr>
        <w:pStyle w:val="ulli"/>
        <w:spacing w:line="240" w:lineRule="auto"/>
        <w:contextualSpacing/>
        <w:jc w:val="both"/>
        <w:rPr>
          <w:rStyle w:val="span"/>
          <w:rFonts w:ascii="Cambria" w:eastAsia="Arial" w:hAnsi="Cambria" w:cs="Arial"/>
          <w:sz w:val="10"/>
          <w:szCs w:val="20"/>
        </w:rPr>
      </w:pPr>
    </w:p>
    <w:p w14:paraId="09A3D01F" w14:textId="77777777" w:rsidR="000A3230" w:rsidRPr="00812C1B" w:rsidRDefault="00B112BA" w:rsidP="00576694">
      <w:pPr>
        <w:pStyle w:val="divdocumentdivsectiontitle"/>
        <w:pBdr>
          <w:bottom w:val="single" w:sz="4" w:space="1" w:color="auto"/>
        </w:pBdr>
        <w:spacing w:line="240" w:lineRule="auto"/>
        <w:contextualSpacing/>
        <w:jc w:val="center"/>
        <w:rPr>
          <w:rFonts w:ascii="Cambria" w:eastAsia="Arial" w:hAnsi="Cambria" w:cs="Arial"/>
          <w:b/>
          <w:bCs/>
          <w:sz w:val="24"/>
        </w:rPr>
      </w:pPr>
      <w:r w:rsidRPr="00812C1B">
        <w:rPr>
          <w:rFonts w:ascii="Cambria" w:eastAsia="Arial" w:hAnsi="Cambria" w:cs="Arial"/>
          <w:b/>
          <w:bCs/>
          <w:sz w:val="24"/>
        </w:rPr>
        <w:t xml:space="preserve">ACADEMIC PROJECTS </w:t>
      </w:r>
    </w:p>
    <w:p w14:paraId="6C73DBFF" w14:textId="77777777" w:rsidR="00B37AB7" w:rsidRPr="00B37AB7" w:rsidRDefault="00B37AB7" w:rsidP="00576694">
      <w:pPr>
        <w:pStyle w:val="ulli"/>
        <w:spacing w:line="240" w:lineRule="auto"/>
        <w:contextualSpacing/>
        <w:jc w:val="both"/>
        <w:rPr>
          <w:rFonts w:ascii="Cambria" w:eastAsia="Arial" w:hAnsi="Cambria" w:cs="Arial"/>
          <w:b/>
          <w:sz w:val="4"/>
          <w:szCs w:val="20"/>
        </w:rPr>
      </w:pPr>
    </w:p>
    <w:p w14:paraId="33CBC252" w14:textId="77777777" w:rsidR="000A3230" w:rsidRPr="00812C1B" w:rsidRDefault="00B112BA" w:rsidP="00576694">
      <w:pPr>
        <w:pStyle w:val="ulli"/>
        <w:spacing w:line="240" w:lineRule="auto"/>
        <w:contextualSpacing/>
        <w:jc w:val="both"/>
        <w:rPr>
          <w:rFonts w:ascii="Cambria" w:eastAsia="Arial" w:hAnsi="Cambria" w:cs="Arial"/>
          <w:sz w:val="20"/>
          <w:szCs w:val="20"/>
        </w:rPr>
      </w:pPr>
      <w:r w:rsidRPr="00812C1B">
        <w:rPr>
          <w:rFonts w:ascii="Cambria" w:eastAsia="Arial" w:hAnsi="Cambria" w:cs="Arial"/>
          <w:b/>
          <w:sz w:val="22"/>
          <w:szCs w:val="20"/>
        </w:rPr>
        <w:t xml:space="preserve">Market Place for Students: </w:t>
      </w:r>
      <w:r w:rsidRPr="00812C1B">
        <w:rPr>
          <w:rFonts w:ascii="Cambria" w:eastAsia="Arial" w:hAnsi="Cambria" w:cs="Arial"/>
          <w:sz w:val="20"/>
          <w:szCs w:val="20"/>
        </w:rPr>
        <w:t>HTML5, CSS3, JS, React, AWS S3, EC2, IAM, Route 53, RDS, Cloud Watch, and LARVA.</w:t>
      </w:r>
    </w:p>
    <w:p w14:paraId="2AEA80DB" w14:textId="77777777" w:rsidR="000A3230" w:rsidRPr="00812C1B" w:rsidRDefault="00B112BA" w:rsidP="00576694">
      <w:pPr>
        <w:pStyle w:val="ulli"/>
        <w:numPr>
          <w:ilvl w:val="0"/>
          <w:numId w:val="1"/>
        </w:numPr>
        <w:spacing w:line="240" w:lineRule="auto"/>
        <w:ind w:left="270" w:hanging="270"/>
        <w:contextualSpacing/>
        <w:jc w:val="both"/>
        <w:rPr>
          <w:rStyle w:val="span"/>
          <w:rFonts w:ascii="Cambria" w:eastAsia="Arial" w:hAnsi="Cambria" w:cs="Arial"/>
          <w:sz w:val="20"/>
          <w:szCs w:val="20"/>
        </w:rPr>
      </w:pPr>
      <w:r w:rsidRPr="00812C1B">
        <w:rPr>
          <w:rStyle w:val="span"/>
          <w:rFonts w:ascii="Cambria" w:eastAsia="Arial" w:hAnsi="Cambria" w:cs="Arial"/>
          <w:sz w:val="20"/>
          <w:szCs w:val="20"/>
        </w:rPr>
        <w:t>Created RESTful API layers using Python to handle user requests and interact with the AWS back-end services, Implemented the front-end user interface using HTML5, CSS3, JavaScript, React JS.</w:t>
      </w:r>
    </w:p>
    <w:p w14:paraId="015E2CD3" w14:textId="77777777" w:rsidR="000A3230" w:rsidRPr="00812C1B" w:rsidRDefault="00B112BA" w:rsidP="00576694">
      <w:pPr>
        <w:pStyle w:val="ulli"/>
        <w:numPr>
          <w:ilvl w:val="0"/>
          <w:numId w:val="1"/>
        </w:numPr>
        <w:spacing w:line="240" w:lineRule="auto"/>
        <w:ind w:left="270" w:hanging="270"/>
        <w:contextualSpacing/>
        <w:jc w:val="both"/>
        <w:rPr>
          <w:rStyle w:val="span"/>
          <w:rFonts w:ascii="Cambria" w:eastAsia="Arial" w:hAnsi="Cambria" w:cs="Arial"/>
          <w:sz w:val="20"/>
          <w:szCs w:val="20"/>
        </w:rPr>
      </w:pPr>
      <w:r w:rsidRPr="00812C1B">
        <w:rPr>
          <w:rStyle w:val="span"/>
          <w:rFonts w:ascii="Cambria" w:eastAsia="Arial" w:hAnsi="Cambria" w:cs="Arial"/>
          <w:sz w:val="20"/>
          <w:szCs w:val="20"/>
        </w:rPr>
        <w:t>Utilized AWS S3 for storing audio files and AWS Cloud Front for content delivery, optimizing performance and seamless retrieval of large data. Designed and implemented a secure user authentication system using AWS Cognito.</w:t>
      </w:r>
    </w:p>
    <w:p w14:paraId="14EA5746" w14:textId="77777777" w:rsidR="006130EB" w:rsidRPr="00B37AB7" w:rsidRDefault="006130EB" w:rsidP="00576694">
      <w:pPr>
        <w:pStyle w:val="ulli"/>
        <w:spacing w:line="240" w:lineRule="auto"/>
        <w:ind w:left="270"/>
        <w:contextualSpacing/>
        <w:jc w:val="both"/>
        <w:rPr>
          <w:rStyle w:val="span"/>
          <w:rFonts w:ascii="Cambria" w:eastAsia="Arial" w:hAnsi="Cambria" w:cs="Arial"/>
          <w:sz w:val="4"/>
          <w:szCs w:val="20"/>
        </w:rPr>
      </w:pPr>
    </w:p>
    <w:p w14:paraId="7D22C9E1" w14:textId="77777777" w:rsidR="000A3230" w:rsidRPr="00812C1B" w:rsidRDefault="00B112BA" w:rsidP="00576694">
      <w:pPr>
        <w:pStyle w:val="ulli"/>
        <w:spacing w:line="240" w:lineRule="auto"/>
        <w:contextualSpacing/>
        <w:rPr>
          <w:rFonts w:ascii="Cambria" w:eastAsia="Arial" w:hAnsi="Cambria" w:cs="Arial"/>
          <w:sz w:val="20"/>
          <w:szCs w:val="20"/>
        </w:rPr>
      </w:pPr>
      <w:r w:rsidRPr="00812C1B">
        <w:rPr>
          <w:rFonts w:ascii="Cambria" w:eastAsia="Arial" w:hAnsi="Cambria" w:cs="Arial"/>
          <w:b/>
          <w:sz w:val="22"/>
          <w:szCs w:val="20"/>
        </w:rPr>
        <w:t>Recipe Book:</w:t>
      </w:r>
      <w:r w:rsidRPr="00812C1B">
        <w:rPr>
          <w:rFonts w:ascii="Cambria" w:eastAsia="Arial" w:hAnsi="Cambria" w:cs="Arial"/>
          <w:szCs w:val="20"/>
        </w:rPr>
        <w:t xml:space="preserve"> </w:t>
      </w:r>
      <w:r w:rsidRPr="00812C1B">
        <w:rPr>
          <w:rFonts w:ascii="Cambria" w:eastAsia="Arial" w:hAnsi="Cambria" w:cs="Arial"/>
          <w:sz w:val="20"/>
          <w:szCs w:val="20"/>
        </w:rPr>
        <w:t>Python, Django, AWS S3, EC2, IAM, Route 53, RDS, Spoonacular API.</w:t>
      </w:r>
    </w:p>
    <w:p w14:paraId="3AA7C3F2" w14:textId="77777777" w:rsidR="000A3230" w:rsidRPr="00812C1B" w:rsidRDefault="00B112BA" w:rsidP="00576694">
      <w:pPr>
        <w:pStyle w:val="ulli"/>
        <w:numPr>
          <w:ilvl w:val="0"/>
          <w:numId w:val="1"/>
        </w:numPr>
        <w:spacing w:line="240" w:lineRule="auto"/>
        <w:ind w:left="270" w:hanging="270"/>
        <w:contextualSpacing/>
        <w:jc w:val="both"/>
        <w:rPr>
          <w:rStyle w:val="span"/>
          <w:rFonts w:ascii="Cambria" w:eastAsia="Arial" w:hAnsi="Cambria" w:cs="Arial"/>
          <w:sz w:val="20"/>
          <w:szCs w:val="20"/>
        </w:rPr>
      </w:pPr>
      <w:r w:rsidRPr="00812C1B">
        <w:rPr>
          <w:rStyle w:val="span"/>
          <w:rFonts w:ascii="Cambria" w:eastAsia="Arial" w:hAnsi="Cambria" w:cs="Arial"/>
          <w:sz w:val="20"/>
          <w:szCs w:val="20"/>
        </w:rPr>
        <w:t>Developed the back-end functionality of the application using Python and Django, also deployed the application on AWS, leveraging services like EC2, S3, and RDS for scalability and reliability.</w:t>
      </w:r>
    </w:p>
    <w:p w14:paraId="5114FF3E" w14:textId="77777777" w:rsidR="000A3230" w:rsidRPr="00812C1B" w:rsidRDefault="00B112BA" w:rsidP="00576694">
      <w:pPr>
        <w:pStyle w:val="ulli"/>
        <w:numPr>
          <w:ilvl w:val="0"/>
          <w:numId w:val="1"/>
        </w:numPr>
        <w:spacing w:line="240" w:lineRule="auto"/>
        <w:ind w:left="270" w:hanging="270"/>
        <w:contextualSpacing/>
        <w:jc w:val="both"/>
        <w:rPr>
          <w:rStyle w:val="span"/>
          <w:rFonts w:ascii="Cambria" w:eastAsia="Arial" w:hAnsi="Cambria" w:cs="Arial"/>
          <w:sz w:val="20"/>
          <w:szCs w:val="20"/>
        </w:rPr>
      </w:pPr>
      <w:r w:rsidRPr="00812C1B">
        <w:rPr>
          <w:rStyle w:val="span"/>
          <w:rFonts w:ascii="Cambria" w:eastAsia="Arial" w:hAnsi="Cambria" w:cs="Arial"/>
          <w:sz w:val="20"/>
          <w:szCs w:val="20"/>
        </w:rPr>
        <w:t>Implemented product catalog features including browsing, searching and filtering of products based on different categories. Developed the shopping cart and checkout process, integrating with a secure payment gateway to handle transactions.</w:t>
      </w:r>
    </w:p>
    <w:p w14:paraId="2D90CFAE" w14:textId="77777777" w:rsidR="006130EB" w:rsidRPr="00B37AB7" w:rsidRDefault="006130EB" w:rsidP="00576694">
      <w:pPr>
        <w:pStyle w:val="ulli"/>
        <w:spacing w:line="240" w:lineRule="auto"/>
        <w:ind w:left="270"/>
        <w:contextualSpacing/>
        <w:jc w:val="both"/>
        <w:rPr>
          <w:rStyle w:val="span"/>
          <w:rFonts w:ascii="Cambria" w:eastAsia="Arial" w:hAnsi="Cambria" w:cs="Arial"/>
          <w:sz w:val="4"/>
          <w:szCs w:val="20"/>
        </w:rPr>
      </w:pPr>
    </w:p>
    <w:p w14:paraId="277C1E1B" w14:textId="77777777" w:rsidR="000A3230" w:rsidRPr="00812C1B" w:rsidRDefault="00B112BA" w:rsidP="00576694">
      <w:pPr>
        <w:pStyle w:val="ulli"/>
        <w:spacing w:line="240" w:lineRule="auto"/>
        <w:contextualSpacing/>
        <w:rPr>
          <w:rFonts w:ascii="Cambria" w:eastAsia="Arial" w:hAnsi="Cambria" w:cs="Arial"/>
          <w:sz w:val="20"/>
          <w:szCs w:val="20"/>
        </w:rPr>
      </w:pPr>
      <w:r w:rsidRPr="00812C1B">
        <w:rPr>
          <w:rFonts w:ascii="Cambria" w:eastAsia="Arial" w:hAnsi="Cambria" w:cs="Arial"/>
          <w:b/>
          <w:sz w:val="22"/>
          <w:szCs w:val="20"/>
        </w:rPr>
        <w:t>Driver Drowsiness Detection:</w:t>
      </w:r>
      <w:r w:rsidRPr="00812C1B">
        <w:rPr>
          <w:rFonts w:ascii="Cambria" w:eastAsia="Arial" w:hAnsi="Cambria" w:cs="Arial"/>
          <w:sz w:val="18"/>
          <w:szCs w:val="20"/>
        </w:rPr>
        <w:t xml:space="preserve"> </w:t>
      </w:r>
      <w:r w:rsidRPr="00812C1B">
        <w:rPr>
          <w:rFonts w:ascii="Cambria" w:eastAsia="Arial" w:hAnsi="Cambria" w:cs="Arial"/>
          <w:sz w:val="20"/>
          <w:szCs w:val="20"/>
        </w:rPr>
        <w:t>CNN, OpenCV, CV2, Python, LSTM, Jupyter, Flask, and Heroku.</w:t>
      </w:r>
    </w:p>
    <w:p w14:paraId="5F9BA7C1" w14:textId="77777777" w:rsidR="000A3230" w:rsidRPr="00812C1B" w:rsidRDefault="00B112BA" w:rsidP="00576694">
      <w:pPr>
        <w:pStyle w:val="ulli"/>
        <w:numPr>
          <w:ilvl w:val="0"/>
          <w:numId w:val="1"/>
        </w:numPr>
        <w:spacing w:line="240" w:lineRule="auto"/>
        <w:ind w:left="270" w:hanging="270"/>
        <w:contextualSpacing/>
        <w:jc w:val="both"/>
        <w:rPr>
          <w:rStyle w:val="span"/>
          <w:rFonts w:ascii="Cambria" w:eastAsia="Arial" w:hAnsi="Cambria" w:cs="Arial"/>
          <w:sz w:val="20"/>
          <w:szCs w:val="20"/>
        </w:rPr>
      </w:pPr>
      <w:r w:rsidRPr="00812C1B">
        <w:rPr>
          <w:rStyle w:val="span"/>
          <w:rFonts w:ascii="Cambria" w:eastAsia="Arial" w:hAnsi="Cambria" w:cs="Arial"/>
          <w:sz w:val="20"/>
          <w:szCs w:val="20"/>
        </w:rPr>
        <w:t>Developed a Driver Detection utilizing CNN, integrating openCV and CV2 libraries for real-time analysis.</w:t>
      </w:r>
    </w:p>
    <w:p w14:paraId="717F8EEC" w14:textId="77777777" w:rsidR="000A3230" w:rsidRPr="00812C1B" w:rsidRDefault="00B112BA" w:rsidP="00576694">
      <w:pPr>
        <w:pStyle w:val="ulli"/>
        <w:numPr>
          <w:ilvl w:val="0"/>
          <w:numId w:val="1"/>
        </w:numPr>
        <w:spacing w:line="240" w:lineRule="auto"/>
        <w:ind w:left="270" w:hanging="270"/>
        <w:contextualSpacing/>
        <w:jc w:val="both"/>
        <w:rPr>
          <w:rStyle w:val="span"/>
          <w:rFonts w:ascii="Cambria" w:eastAsia="Arial" w:hAnsi="Cambria" w:cs="Arial"/>
          <w:sz w:val="20"/>
          <w:szCs w:val="20"/>
        </w:rPr>
      </w:pPr>
      <w:r w:rsidRPr="00812C1B">
        <w:rPr>
          <w:rStyle w:val="span"/>
          <w:rFonts w:ascii="Cambria" w:eastAsia="Arial" w:hAnsi="Cambria" w:cs="Arial"/>
          <w:sz w:val="20"/>
          <w:szCs w:val="20"/>
        </w:rPr>
        <w:t>Achieved a commendable 93% accuracy rate, demonstrating skillful application of deep learning, computer vision, and data manipulation techniques for critical safety solutions. </w:t>
      </w:r>
    </w:p>
    <w:p w14:paraId="459ADE95" w14:textId="77777777" w:rsidR="005E575B" w:rsidRPr="00B37AB7" w:rsidRDefault="005E575B" w:rsidP="00576694">
      <w:pPr>
        <w:pStyle w:val="ulli"/>
        <w:spacing w:line="240" w:lineRule="auto"/>
        <w:ind w:left="270"/>
        <w:contextualSpacing/>
        <w:jc w:val="both"/>
        <w:rPr>
          <w:rStyle w:val="span"/>
          <w:rFonts w:ascii="Cambria" w:eastAsia="Arial" w:hAnsi="Cambria" w:cs="Arial"/>
          <w:sz w:val="4"/>
          <w:szCs w:val="20"/>
        </w:rPr>
      </w:pPr>
    </w:p>
    <w:p w14:paraId="6159D4DE" w14:textId="77777777" w:rsidR="000A3230" w:rsidRPr="00812C1B" w:rsidRDefault="00B112BA" w:rsidP="00576694">
      <w:pPr>
        <w:pStyle w:val="ulli"/>
        <w:spacing w:line="240" w:lineRule="auto"/>
        <w:ind w:left="388" w:hanging="388"/>
        <w:contextualSpacing/>
        <w:jc w:val="both"/>
        <w:rPr>
          <w:rFonts w:ascii="Cambria" w:eastAsia="Arial" w:hAnsi="Cambria" w:cs="Arial"/>
          <w:sz w:val="20"/>
          <w:szCs w:val="20"/>
        </w:rPr>
      </w:pPr>
      <w:r w:rsidRPr="00812C1B">
        <w:rPr>
          <w:rFonts w:ascii="Cambria" w:eastAsia="Arial" w:hAnsi="Cambria" w:cs="Arial"/>
          <w:b/>
          <w:sz w:val="22"/>
          <w:szCs w:val="20"/>
        </w:rPr>
        <w:t>Identification of pneumonia based on X-Ray using Deep Learning:</w:t>
      </w:r>
      <w:r w:rsidRPr="00812C1B">
        <w:rPr>
          <w:rFonts w:ascii="Cambria" w:eastAsia="Arial" w:hAnsi="Cambria" w:cs="Arial"/>
          <w:sz w:val="22"/>
          <w:szCs w:val="20"/>
        </w:rPr>
        <w:t xml:space="preserve"> </w:t>
      </w:r>
      <w:r w:rsidRPr="00812C1B">
        <w:rPr>
          <w:rFonts w:ascii="Cambria" w:eastAsia="Arial" w:hAnsi="Cambria" w:cs="Arial"/>
          <w:sz w:val="20"/>
          <w:szCs w:val="20"/>
        </w:rPr>
        <w:t>OpenCV, TensorFlow, VGG 16, ResNet, DenseNet</w:t>
      </w:r>
    </w:p>
    <w:p w14:paraId="4E482137" w14:textId="77777777" w:rsidR="000A3230" w:rsidRPr="00812C1B" w:rsidRDefault="00B112BA" w:rsidP="00576694">
      <w:pPr>
        <w:pStyle w:val="ulli"/>
        <w:numPr>
          <w:ilvl w:val="0"/>
          <w:numId w:val="1"/>
        </w:numPr>
        <w:spacing w:line="240" w:lineRule="auto"/>
        <w:ind w:left="270" w:hanging="270"/>
        <w:contextualSpacing/>
        <w:jc w:val="both"/>
        <w:rPr>
          <w:rStyle w:val="span"/>
          <w:rFonts w:ascii="Cambria" w:eastAsia="Arial" w:hAnsi="Cambria" w:cs="Arial"/>
          <w:sz w:val="20"/>
          <w:szCs w:val="20"/>
        </w:rPr>
      </w:pPr>
      <w:r w:rsidRPr="00812C1B">
        <w:rPr>
          <w:rStyle w:val="span"/>
          <w:rFonts w:ascii="Cambria" w:eastAsia="Arial" w:hAnsi="Cambria" w:cs="Arial"/>
          <w:sz w:val="20"/>
          <w:szCs w:val="20"/>
        </w:rPr>
        <w:t>Developed a pneumonia detection system using deep learning and CV techniques to analyze X-ray images, achieving an accuracy of 91% on a benchmark dataset.</w:t>
      </w:r>
    </w:p>
    <w:p w14:paraId="402F0948" w14:textId="77777777" w:rsidR="000A3230" w:rsidRPr="00812C1B" w:rsidRDefault="00B112BA" w:rsidP="00576694">
      <w:pPr>
        <w:pStyle w:val="ulli"/>
        <w:numPr>
          <w:ilvl w:val="0"/>
          <w:numId w:val="1"/>
        </w:numPr>
        <w:spacing w:line="240" w:lineRule="auto"/>
        <w:ind w:left="270" w:hanging="270"/>
        <w:contextualSpacing/>
        <w:jc w:val="both"/>
        <w:rPr>
          <w:rStyle w:val="span"/>
          <w:rFonts w:ascii="Cambria" w:eastAsia="Arial" w:hAnsi="Cambria" w:cs="Arial"/>
          <w:sz w:val="20"/>
          <w:szCs w:val="20"/>
        </w:rPr>
      </w:pPr>
      <w:r w:rsidRPr="00812C1B">
        <w:rPr>
          <w:rStyle w:val="span"/>
          <w:rFonts w:ascii="Cambria" w:eastAsia="Arial" w:hAnsi="Cambria" w:cs="Arial"/>
          <w:sz w:val="20"/>
          <w:szCs w:val="20"/>
        </w:rPr>
        <w:t>Leveraged transfer learning techniques with pre-trained models like VGG 16, ResNet, Dense Net to enhance model performance.</w:t>
      </w:r>
    </w:p>
    <w:sectPr w:rsidR="000A3230" w:rsidRPr="00812C1B" w:rsidSect="003E27D5">
      <w:headerReference w:type="even" r:id="rId10"/>
      <w:headerReference w:type="default" r:id="rId11"/>
      <w:footerReference w:type="even" r:id="rId12"/>
      <w:footerReference w:type="default" r:id="rId13"/>
      <w:headerReference w:type="first" r:id="rId14"/>
      <w:footerReference w:type="first" r:id="rId15"/>
      <w:pgSz w:w="11906" w:h="16838"/>
      <w:pgMar w:top="90" w:right="386" w:bottom="180" w:left="360" w:header="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350014" w14:textId="77777777" w:rsidR="003E27D5" w:rsidRDefault="003E27D5" w:rsidP="000A5255">
      <w:pPr>
        <w:spacing w:line="240" w:lineRule="auto"/>
      </w:pPr>
      <w:r>
        <w:separator/>
      </w:r>
    </w:p>
  </w:endnote>
  <w:endnote w:type="continuationSeparator" w:id="0">
    <w:p w14:paraId="546FC2FA" w14:textId="77777777" w:rsidR="003E27D5" w:rsidRDefault="003E27D5" w:rsidP="000A525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F34EB7" w14:textId="77777777" w:rsidR="00742130" w:rsidRDefault="007421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0D6F5A" w14:textId="77777777" w:rsidR="00742130" w:rsidRDefault="0074213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23CD6" w14:textId="77777777" w:rsidR="00742130" w:rsidRDefault="007421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F6488D" w14:textId="77777777" w:rsidR="003E27D5" w:rsidRDefault="003E27D5" w:rsidP="000A5255">
      <w:pPr>
        <w:spacing w:line="240" w:lineRule="auto"/>
      </w:pPr>
      <w:r>
        <w:separator/>
      </w:r>
    </w:p>
  </w:footnote>
  <w:footnote w:type="continuationSeparator" w:id="0">
    <w:p w14:paraId="7C5AE108" w14:textId="77777777" w:rsidR="003E27D5" w:rsidRDefault="003E27D5" w:rsidP="000A525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52E01" w14:textId="77777777" w:rsidR="000A5255" w:rsidRDefault="000A525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1E0D8" w14:textId="77777777" w:rsidR="000A5255" w:rsidRDefault="000A525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33A83" w14:textId="77777777" w:rsidR="000A5255" w:rsidRDefault="000A52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6348536A">
      <w:start w:val="1"/>
      <w:numFmt w:val="bullet"/>
      <w:lvlText w:val=""/>
      <w:lvlJc w:val="left"/>
      <w:pPr>
        <w:ind w:left="540" w:hanging="360"/>
      </w:pPr>
      <w:rPr>
        <w:rFonts w:ascii="Symbol" w:hAnsi="Symbol"/>
      </w:rPr>
    </w:lvl>
    <w:lvl w:ilvl="1" w:tplc="64687B80">
      <w:start w:val="1"/>
      <w:numFmt w:val="bullet"/>
      <w:lvlText w:val="o"/>
      <w:lvlJc w:val="left"/>
      <w:pPr>
        <w:tabs>
          <w:tab w:val="num" w:pos="1260"/>
        </w:tabs>
        <w:ind w:left="1260" w:hanging="360"/>
      </w:pPr>
      <w:rPr>
        <w:rFonts w:ascii="Courier New" w:hAnsi="Courier New"/>
      </w:rPr>
    </w:lvl>
    <w:lvl w:ilvl="2" w:tplc="5F76C0E6">
      <w:start w:val="1"/>
      <w:numFmt w:val="bullet"/>
      <w:lvlText w:val=""/>
      <w:lvlJc w:val="left"/>
      <w:pPr>
        <w:tabs>
          <w:tab w:val="num" w:pos="1980"/>
        </w:tabs>
        <w:ind w:left="1980" w:hanging="360"/>
      </w:pPr>
      <w:rPr>
        <w:rFonts w:ascii="Wingdings" w:hAnsi="Wingdings"/>
      </w:rPr>
    </w:lvl>
    <w:lvl w:ilvl="3" w:tplc="ACC6A602">
      <w:start w:val="1"/>
      <w:numFmt w:val="bullet"/>
      <w:lvlText w:val=""/>
      <w:lvlJc w:val="left"/>
      <w:pPr>
        <w:tabs>
          <w:tab w:val="num" w:pos="2700"/>
        </w:tabs>
        <w:ind w:left="2700" w:hanging="360"/>
      </w:pPr>
      <w:rPr>
        <w:rFonts w:ascii="Symbol" w:hAnsi="Symbol"/>
      </w:rPr>
    </w:lvl>
    <w:lvl w:ilvl="4" w:tplc="219249F8">
      <w:start w:val="1"/>
      <w:numFmt w:val="bullet"/>
      <w:lvlText w:val="o"/>
      <w:lvlJc w:val="left"/>
      <w:pPr>
        <w:tabs>
          <w:tab w:val="num" w:pos="3420"/>
        </w:tabs>
        <w:ind w:left="3420" w:hanging="360"/>
      </w:pPr>
      <w:rPr>
        <w:rFonts w:ascii="Courier New" w:hAnsi="Courier New"/>
      </w:rPr>
    </w:lvl>
    <w:lvl w:ilvl="5" w:tplc="013A4DBA">
      <w:start w:val="1"/>
      <w:numFmt w:val="bullet"/>
      <w:lvlText w:val=""/>
      <w:lvlJc w:val="left"/>
      <w:pPr>
        <w:tabs>
          <w:tab w:val="num" w:pos="4140"/>
        </w:tabs>
        <w:ind w:left="4140" w:hanging="360"/>
      </w:pPr>
      <w:rPr>
        <w:rFonts w:ascii="Wingdings" w:hAnsi="Wingdings"/>
      </w:rPr>
    </w:lvl>
    <w:lvl w:ilvl="6" w:tplc="2D7C72F6">
      <w:start w:val="1"/>
      <w:numFmt w:val="bullet"/>
      <w:lvlText w:val=""/>
      <w:lvlJc w:val="left"/>
      <w:pPr>
        <w:tabs>
          <w:tab w:val="num" w:pos="4860"/>
        </w:tabs>
        <w:ind w:left="4860" w:hanging="360"/>
      </w:pPr>
      <w:rPr>
        <w:rFonts w:ascii="Symbol" w:hAnsi="Symbol"/>
      </w:rPr>
    </w:lvl>
    <w:lvl w:ilvl="7" w:tplc="D850348E">
      <w:start w:val="1"/>
      <w:numFmt w:val="bullet"/>
      <w:lvlText w:val="o"/>
      <w:lvlJc w:val="left"/>
      <w:pPr>
        <w:tabs>
          <w:tab w:val="num" w:pos="5580"/>
        </w:tabs>
        <w:ind w:left="5580" w:hanging="360"/>
      </w:pPr>
      <w:rPr>
        <w:rFonts w:ascii="Courier New" w:hAnsi="Courier New"/>
      </w:rPr>
    </w:lvl>
    <w:lvl w:ilvl="8" w:tplc="B4FE0B0E">
      <w:start w:val="1"/>
      <w:numFmt w:val="bullet"/>
      <w:lvlText w:val=""/>
      <w:lvlJc w:val="left"/>
      <w:pPr>
        <w:tabs>
          <w:tab w:val="num" w:pos="6300"/>
        </w:tabs>
        <w:ind w:left="6300" w:hanging="360"/>
      </w:pPr>
      <w:rPr>
        <w:rFonts w:ascii="Wingdings" w:hAnsi="Wingdings"/>
      </w:rPr>
    </w:lvl>
  </w:abstractNum>
  <w:abstractNum w:abstractNumId="1" w15:restartNumberingAfterBreak="0">
    <w:nsid w:val="00000002"/>
    <w:multiLevelType w:val="hybridMultilevel"/>
    <w:tmpl w:val="00000002"/>
    <w:lvl w:ilvl="0" w:tplc="AA5E691C">
      <w:start w:val="1"/>
      <w:numFmt w:val="bullet"/>
      <w:lvlText w:val=""/>
      <w:lvlJc w:val="left"/>
      <w:pPr>
        <w:ind w:left="720" w:hanging="360"/>
      </w:pPr>
      <w:rPr>
        <w:rFonts w:ascii="Symbol" w:hAnsi="Symbol"/>
      </w:rPr>
    </w:lvl>
    <w:lvl w:ilvl="1" w:tplc="DE02A346">
      <w:start w:val="1"/>
      <w:numFmt w:val="bullet"/>
      <w:lvlText w:val="o"/>
      <w:lvlJc w:val="left"/>
      <w:pPr>
        <w:tabs>
          <w:tab w:val="num" w:pos="1440"/>
        </w:tabs>
        <w:ind w:left="1440" w:hanging="360"/>
      </w:pPr>
      <w:rPr>
        <w:rFonts w:ascii="Courier New" w:hAnsi="Courier New"/>
      </w:rPr>
    </w:lvl>
    <w:lvl w:ilvl="2" w:tplc="1E24BEB8">
      <w:start w:val="1"/>
      <w:numFmt w:val="bullet"/>
      <w:lvlText w:val=""/>
      <w:lvlJc w:val="left"/>
      <w:pPr>
        <w:tabs>
          <w:tab w:val="num" w:pos="2160"/>
        </w:tabs>
        <w:ind w:left="2160" w:hanging="360"/>
      </w:pPr>
      <w:rPr>
        <w:rFonts w:ascii="Wingdings" w:hAnsi="Wingdings"/>
      </w:rPr>
    </w:lvl>
    <w:lvl w:ilvl="3" w:tplc="32F07018">
      <w:start w:val="1"/>
      <w:numFmt w:val="bullet"/>
      <w:lvlText w:val=""/>
      <w:lvlJc w:val="left"/>
      <w:pPr>
        <w:tabs>
          <w:tab w:val="num" w:pos="2880"/>
        </w:tabs>
        <w:ind w:left="2880" w:hanging="360"/>
      </w:pPr>
      <w:rPr>
        <w:rFonts w:ascii="Symbol" w:hAnsi="Symbol"/>
      </w:rPr>
    </w:lvl>
    <w:lvl w:ilvl="4" w:tplc="BB7AE740">
      <w:start w:val="1"/>
      <w:numFmt w:val="bullet"/>
      <w:lvlText w:val="o"/>
      <w:lvlJc w:val="left"/>
      <w:pPr>
        <w:tabs>
          <w:tab w:val="num" w:pos="3600"/>
        </w:tabs>
        <w:ind w:left="3600" w:hanging="360"/>
      </w:pPr>
      <w:rPr>
        <w:rFonts w:ascii="Courier New" w:hAnsi="Courier New"/>
      </w:rPr>
    </w:lvl>
    <w:lvl w:ilvl="5" w:tplc="3E301834">
      <w:start w:val="1"/>
      <w:numFmt w:val="bullet"/>
      <w:lvlText w:val=""/>
      <w:lvlJc w:val="left"/>
      <w:pPr>
        <w:tabs>
          <w:tab w:val="num" w:pos="4320"/>
        </w:tabs>
        <w:ind w:left="4320" w:hanging="360"/>
      </w:pPr>
      <w:rPr>
        <w:rFonts w:ascii="Wingdings" w:hAnsi="Wingdings"/>
      </w:rPr>
    </w:lvl>
    <w:lvl w:ilvl="6" w:tplc="FC501A4C">
      <w:start w:val="1"/>
      <w:numFmt w:val="bullet"/>
      <w:lvlText w:val=""/>
      <w:lvlJc w:val="left"/>
      <w:pPr>
        <w:tabs>
          <w:tab w:val="num" w:pos="5040"/>
        </w:tabs>
        <w:ind w:left="5040" w:hanging="360"/>
      </w:pPr>
      <w:rPr>
        <w:rFonts w:ascii="Symbol" w:hAnsi="Symbol"/>
      </w:rPr>
    </w:lvl>
    <w:lvl w:ilvl="7" w:tplc="5B32F080">
      <w:start w:val="1"/>
      <w:numFmt w:val="bullet"/>
      <w:lvlText w:val="o"/>
      <w:lvlJc w:val="left"/>
      <w:pPr>
        <w:tabs>
          <w:tab w:val="num" w:pos="5760"/>
        </w:tabs>
        <w:ind w:left="5760" w:hanging="360"/>
      </w:pPr>
      <w:rPr>
        <w:rFonts w:ascii="Courier New" w:hAnsi="Courier New"/>
      </w:rPr>
    </w:lvl>
    <w:lvl w:ilvl="8" w:tplc="F9C6C630">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A9940F34">
      <w:start w:val="1"/>
      <w:numFmt w:val="bullet"/>
      <w:lvlText w:val=""/>
      <w:lvlJc w:val="left"/>
      <w:pPr>
        <w:ind w:left="720" w:hanging="360"/>
      </w:pPr>
      <w:rPr>
        <w:rFonts w:ascii="Symbol" w:hAnsi="Symbol"/>
      </w:rPr>
    </w:lvl>
    <w:lvl w:ilvl="1" w:tplc="BAE0AA32">
      <w:start w:val="1"/>
      <w:numFmt w:val="bullet"/>
      <w:lvlText w:val="o"/>
      <w:lvlJc w:val="left"/>
      <w:pPr>
        <w:tabs>
          <w:tab w:val="num" w:pos="1440"/>
        </w:tabs>
        <w:ind w:left="1440" w:hanging="360"/>
      </w:pPr>
      <w:rPr>
        <w:rFonts w:ascii="Courier New" w:hAnsi="Courier New"/>
      </w:rPr>
    </w:lvl>
    <w:lvl w:ilvl="2" w:tplc="C068E8CE">
      <w:start w:val="1"/>
      <w:numFmt w:val="bullet"/>
      <w:lvlText w:val=""/>
      <w:lvlJc w:val="left"/>
      <w:pPr>
        <w:tabs>
          <w:tab w:val="num" w:pos="2160"/>
        </w:tabs>
        <w:ind w:left="2160" w:hanging="360"/>
      </w:pPr>
      <w:rPr>
        <w:rFonts w:ascii="Wingdings" w:hAnsi="Wingdings"/>
      </w:rPr>
    </w:lvl>
    <w:lvl w:ilvl="3" w:tplc="DF7E9C56">
      <w:start w:val="1"/>
      <w:numFmt w:val="bullet"/>
      <w:lvlText w:val=""/>
      <w:lvlJc w:val="left"/>
      <w:pPr>
        <w:tabs>
          <w:tab w:val="num" w:pos="2880"/>
        </w:tabs>
        <w:ind w:left="2880" w:hanging="360"/>
      </w:pPr>
      <w:rPr>
        <w:rFonts w:ascii="Symbol" w:hAnsi="Symbol"/>
      </w:rPr>
    </w:lvl>
    <w:lvl w:ilvl="4" w:tplc="22D0E53E">
      <w:start w:val="1"/>
      <w:numFmt w:val="bullet"/>
      <w:lvlText w:val="o"/>
      <w:lvlJc w:val="left"/>
      <w:pPr>
        <w:tabs>
          <w:tab w:val="num" w:pos="3600"/>
        </w:tabs>
        <w:ind w:left="3600" w:hanging="360"/>
      </w:pPr>
      <w:rPr>
        <w:rFonts w:ascii="Courier New" w:hAnsi="Courier New"/>
      </w:rPr>
    </w:lvl>
    <w:lvl w:ilvl="5" w:tplc="410CB3BE">
      <w:start w:val="1"/>
      <w:numFmt w:val="bullet"/>
      <w:lvlText w:val=""/>
      <w:lvlJc w:val="left"/>
      <w:pPr>
        <w:tabs>
          <w:tab w:val="num" w:pos="4320"/>
        </w:tabs>
        <w:ind w:left="4320" w:hanging="360"/>
      </w:pPr>
      <w:rPr>
        <w:rFonts w:ascii="Wingdings" w:hAnsi="Wingdings"/>
      </w:rPr>
    </w:lvl>
    <w:lvl w:ilvl="6" w:tplc="095A0F54">
      <w:start w:val="1"/>
      <w:numFmt w:val="bullet"/>
      <w:lvlText w:val=""/>
      <w:lvlJc w:val="left"/>
      <w:pPr>
        <w:tabs>
          <w:tab w:val="num" w:pos="5040"/>
        </w:tabs>
        <w:ind w:left="5040" w:hanging="360"/>
      </w:pPr>
      <w:rPr>
        <w:rFonts w:ascii="Symbol" w:hAnsi="Symbol"/>
      </w:rPr>
    </w:lvl>
    <w:lvl w:ilvl="7" w:tplc="86FC0C1A">
      <w:start w:val="1"/>
      <w:numFmt w:val="bullet"/>
      <w:lvlText w:val="o"/>
      <w:lvlJc w:val="left"/>
      <w:pPr>
        <w:tabs>
          <w:tab w:val="num" w:pos="5760"/>
        </w:tabs>
        <w:ind w:left="5760" w:hanging="360"/>
      </w:pPr>
      <w:rPr>
        <w:rFonts w:ascii="Courier New" w:hAnsi="Courier New"/>
      </w:rPr>
    </w:lvl>
    <w:lvl w:ilvl="8" w:tplc="C5189AEE">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hybridMultilevel"/>
    <w:tmpl w:val="00000004"/>
    <w:lvl w:ilvl="0" w:tplc="D05A9978">
      <w:start w:val="1"/>
      <w:numFmt w:val="bullet"/>
      <w:lvlText w:val=""/>
      <w:lvlJc w:val="left"/>
      <w:pPr>
        <w:ind w:left="720" w:hanging="360"/>
      </w:pPr>
      <w:rPr>
        <w:rFonts w:ascii="Symbol" w:hAnsi="Symbol"/>
      </w:rPr>
    </w:lvl>
    <w:lvl w:ilvl="1" w:tplc="2E7E212C">
      <w:start w:val="1"/>
      <w:numFmt w:val="bullet"/>
      <w:lvlText w:val="o"/>
      <w:lvlJc w:val="left"/>
      <w:pPr>
        <w:tabs>
          <w:tab w:val="num" w:pos="1440"/>
        </w:tabs>
        <w:ind w:left="1440" w:hanging="360"/>
      </w:pPr>
      <w:rPr>
        <w:rFonts w:ascii="Courier New" w:hAnsi="Courier New"/>
      </w:rPr>
    </w:lvl>
    <w:lvl w:ilvl="2" w:tplc="07B628BE">
      <w:start w:val="1"/>
      <w:numFmt w:val="bullet"/>
      <w:lvlText w:val=""/>
      <w:lvlJc w:val="left"/>
      <w:pPr>
        <w:tabs>
          <w:tab w:val="num" w:pos="2160"/>
        </w:tabs>
        <w:ind w:left="2160" w:hanging="360"/>
      </w:pPr>
      <w:rPr>
        <w:rFonts w:ascii="Wingdings" w:hAnsi="Wingdings"/>
      </w:rPr>
    </w:lvl>
    <w:lvl w:ilvl="3" w:tplc="5E403F0E">
      <w:start w:val="1"/>
      <w:numFmt w:val="bullet"/>
      <w:lvlText w:val=""/>
      <w:lvlJc w:val="left"/>
      <w:pPr>
        <w:tabs>
          <w:tab w:val="num" w:pos="2880"/>
        </w:tabs>
        <w:ind w:left="2880" w:hanging="360"/>
      </w:pPr>
      <w:rPr>
        <w:rFonts w:ascii="Symbol" w:hAnsi="Symbol"/>
      </w:rPr>
    </w:lvl>
    <w:lvl w:ilvl="4" w:tplc="45646C90">
      <w:start w:val="1"/>
      <w:numFmt w:val="bullet"/>
      <w:lvlText w:val="o"/>
      <w:lvlJc w:val="left"/>
      <w:pPr>
        <w:tabs>
          <w:tab w:val="num" w:pos="3600"/>
        </w:tabs>
        <w:ind w:left="3600" w:hanging="360"/>
      </w:pPr>
      <w:rPr>
        <w:rFonts w:ascii="Courier New" w:hAnsi="Courier New"/>
      </w:rPr>
    </w:lvl>
    <w:lvl w:ilvl="5" w:tplc="5832CB8C">
      <w:start w:val="1"/>
      <w:numFmt w:val="bullet"/>
      <w:lvlText w:val=""/>
      <w:lvlJc w:val="left"/>
      <w:pPr>
        <w:tabs>
          <w:tab w:val="num" w:pos="4320"/>
        </w:tabs>
        <w:ind w:left="4320" w:hanging="360"/>
      </w:pPr>
      <w:rPr>
        <w:rFonts w:ascii="Wingdings" w:hAnsi="Wingdings"/>
      </w:rPr>
    </w:lvl>
    <w:lvl w:ilvl="6" w:tplc="2E7E2008">
      <w:start w:val="1"/>
      <w:numFmt w:val="bullet"/>
      <w:lvlText w:val=""/>
      <w:lvlJc w:val="left"/>
      <w:pPr>
        <w:tabs>
          <w:tab w:val="num" w:pos="5040"/>
        </w:tabs>
        <w:ind w:left="5040" w:hanging="360"/>
      </w:pPr>
      <w:rPr>
        <w:rFonts w:ascii="Symbol" w:hAnsi="Symbol"/>
      </w:rPr>
    </w:lvl>
    <w:lvl w:ilvl="7" w:tplc="1DF6EEE8">
      <w:start w:val="1"/>
      <w:numFmt w:val="bullet"/>
      <w:lvlText w:val="o"/>
      <w:lvlJc w:val="left"/>
      <w:pPr>
        <w:tabs>
          <w:tab w:val="num" w:pos="5760"/>
        </w:tabs>
        <w:ind w:left="5760" w:hanging="360"/>
      </w:pPr>
      <w:rPr>
        <w:rFonts w:ascii="Courier New" w:hAnsi="Courier New"/>
      </w:rPr>
    </w:lvl>
    <w:lvl w:ilvl="8" w:tplc="F7B2F366">
      <w:start w:val="1"/>
      <w:numFmt w:val="bullet"/>
      <w:lvlText w:val=""/>
      <w:lvlJc w:val="left"/>
      <w:pPr>
        <w:tabs>
          <w:tab w:val="num" w:pos="6480"/>
        </w:tabs>
        <w:ind w:left="6480" w:hanging="360"/>
      </w:pPr>
      <w:rPr>
        <w:rFonts w:ascii="Wingdings" w:hAnsi="Wingdings"/>
      </w:rPr>
    </w:lvl>
  </w:abstractNum>
  <w:abstractNum w:abstractNumId="4" w15:restartNumberingAfterBreak="0">
    <w:nsid w:val="00000005"/>
    <w:multiLevelType w:val="hybridMultilevel"/>
    <w:tmpl w:val="00000005"/>
    <w:lvl w:ilvl="0" w:tplc="482AE10E">
      <w:start w:val="1"/>
      <w:numFmt w:val="bullet"/>
      <w:lvlText w:val=""/>
      <w:lvlJc w:val="left"/>
      <w:pPr>
        <w:ind w:left="720" w:hanging="360"/>
      </w:pPr>
      <w:rPr>
        <w:rFonts w:ascii="Symbol" w:hAnsi="Symbol"/>
      </w:rPr>
    </w:lvl>
    <w:lvl w:ilvl="1" w:tplc="5C6ACC86">
      <w:start w:val="1"/>
      <w:numFmt w:val="bullet"/>
      <w:lvlText w:val="o"/>
      <w:lvlJc w:val="left"/>
      <w:pPr>
        <w:tabs>
          <w:tab w:val="num" w:pos="1440"/>
        </w:tabs>
        <w:ind w:left="1440" w:hanging="360"/>
      </w:pPr>
      <w:rPr>
        <w:rFonts w:ascii="Courier New" w:hAnsi="Courier New"/>
      </w:rPr>
    </w:lvl>
    <w:lvl w:ilvl="2" w:tplc="BD04E2E0">
      <w:start w:val="1"/>
      <w:numFmt w:val="bullet"/>
      <w:lvlText w:val=""/>
      <w:lvlJc w:val="left"/>
      <w:pPr>
        <w:tabs>
          <w:tab w:val="num" w:pos="2160"/>
        </w:tabs>
        <w:ind w:left="2160" w:hanging="360"/>
      </w:pPr>
      <w:rPr>
        <w:rFonts w:ascii="Wingdings" w:hAnsi="Wingdings"/>
      </w:rPr>
    </w:lvl>
    <w:lvl w:ilvl="3" w:tplc="6C50A284">
      <w:start w:val="1"/>
      <w:numFmt w:val="bullet"/>
      <w:lvlText w:val=""/>
      <w:lvlJc w:val="left"/>
      <w:pPr>
        <w:tabs>
          <w:tab w:val="num" w:pos="2880"/>
        </w:tabs>
        <w:ind w:left="2880" w:hanging="360"/>
      </w:pPr>
      <w:rPr>
        <w:rFonts w:ascii="Symbol" w:hAnsi="Symbol"/>
      </w:rPr>
    </w:lvl>
    <w:lvl w:ilvl="4" w:tplc="0B727012">
      <w:start w:val="1"/>
      <w:numFmt w:val="bullet"/>
      <w:lvlText w:val="o"/>
      <w:lvlJc w:val="left"/>
      <w:pPr>
        <w:tabs>
          <w:tab w:val="num" w:pos="3600"/>
        </w:tabs>
        <w:ind w:left="3600" w:hanging="360"/>
      </w:pPr>
      <w:rPr>
        <w:rFonts w:ascii="Courier New" w:hAnsi="Courier New"/>
      </w:rPr>
    </w:lvl>
    <w:lvl w:ilvl="5" w:tplc="D5B04DBA">
      <w:start w:val="1"/>
      <w:numFmt w:val="bullet"/>
      <w:lvlText w:val=""/>
      <w:lvlJc w:val="left"/>
      <w:pPr>
        <w:tabs>
          <w:tab w:val="num" w:pos="4320"/>
        </w:tabs>
        <w:ind w:left="4320" w:hanging="360"/>
      </w:pPr>
      <w:rPr>
        <w:rFonts w:ascii="Wingdings" w:hAnsi="Wingdings"/>
      </w:rPr>
    </w:lvl>
    <w:lvl w:ilvl="6" w:tplc="63DA02B8">
      <w:start w:val="1"/>
      <w:numFmt w:val="bullet"/>
      <w:lvlText w:val=""/>
      <w:lvlJc w:val="left"/>
      <w:pPr>
        <w:tabs>
          <w:tab w:val="num" w:pos="5040"/>
        </w:tabs>
        <w:ind w:left="5040" w:hanging="360"/>
      </w:pPr>
      <w:rPr>
        <w:rFonts w:ascii="Symbol" w:hAnsi="Symbol"/>
      </w:rPr>
    </w:lvl>
    <w:lvl w:ilvl="7" w:tplc="8D0A306A">
      <w:start w:val="1"/>
      <w:numFmt w:val="bullet"/>
      <w:lvlText w:val="o"/>
      <w:lvlJc w:val="left"/>
      <w:pPr>
        <w:tabs>
          <w:tab w:val="num" w:pos="5760"/>
        </w:tabs>
        <w:ind w:left="5760" w:hanging="360"/>
      </w:pPr>
      <w:rPr>
        <w:rFonts w:ascii="Courier New" w:hAnsi="Courier New"/>
      </w:rPr>
    </w:lvl>
    <w:lvl w:ilvl="8" w:tplc="CD9A12AC">
      <w:start w:val="1"/>
      <w:numFmt w:val="bullet"/>
      <w:lvlText w:val=""/>
      <w:lvlJc w:val="left"/>
      <w:pPr>
        <w:tabs>
          <w:tab w:val="num" w:pos="6480"/>
        </w:tabs>
        <w:ind w:left="6480" w:hanging="360"/>
      </w:pPr>
      <w:rPr>
        <w:rFonts w:ascii="Wingdings" w:hAnsi="Wingdings"/>
      </w:rPr>
    </w:lvl>
  </w:abstractNum>
  <w:abstractNum w:abstractNumId="5" w15:restartNumberingAfterBreak="0">
    <w:nsid w:val="0C0B3FFF"/>
    <w:multiLevelType w:val="multilevel"/>
    <w:tmpl w:val="B7B40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E98212F"/>
    <w:multiLevelType w:val="multilevel"/>
    <w:tmpl w:val="951A8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49548679">
    <w:abstractNumId w:val="0"/>
  </w:num>
  <w:num w:numId="2" w16cid:durableId="1993554847">
    <w:abstractNumId w:val="1"/>
  </w:num>
  <w:num w:numId="3" w16cid:durableId="1737317300">
    <w:abstractNumId w:val="2"/>
  </w:num>
  <w:num w:numId="4" w16cid:durableId="1652712254">
    <w:abstractNumId w:val="3"/>
  </w:num>
  <w:num w:numId="5" w16cid:durableId="644166438">
    <w:abstractNumId w:val="4"/>
  </w:num>
  <w:num w:numId="6" w16cid:durableId="1299800843">
    <w:abstractNumId w:val="5"/>
  </w:num>
  <w:num w:numId="7" w16cid:durableId="103207784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isplayBackgroundShape/>
  <w:proofState w:spelling="clean" w:grammar="clean"/>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230"/>
    <w:rsid w:val="00091A87"/>
    <w:rsid w:val="000A3230"/>
    <w:rsid w:val="000A5255"/>
    <w:rsid w:val="001C2779"/>
    <w:rsid w:val="00327AEB"/>
    <w:rsid w:val="00384897"/>
    <w:rsid w:val="003E27D5"/>
    <w:rsid w:val="00570F38"/>
    <w:rsid w:val="00576694"/>
    <w:rsid w:val="005E575B"/>
    <w:rsid w:val="006130EB"/>
    <w:rsid w:val="00657738"/>
    <w:rsid w:val="00665F95"/>
    <w:rsid w:val="006F6329"/>
    <w:rsid w:val="00742130"/>
    <w:rsid w:val="007D14FE"/>
    <w:rsid w:val="00812C1B"/>
    <w:rsid w:val="00856670"/>
    <w:rsid w:val="00A07985"/>
    <w:rsid w:val="00A12B5B"/>
    <w:rsid w:val="00B112BA"/>
    <w:rsid w:val="00B13E57"/>
    <w:rsid w:val="00B36B4E"/>
    <w:rsid w:val="00B37AB7"/>
    <w:rsid w:val="00BA3F0C"/>
    <w:rsid w:val="00BB1EA4"/>
    <w:rsid w:val="00C73ED7"/>
    <w:rsid w:val="00CD7E86"/>
    <w:rsid w:val="00D4560C"/>
    <w:rsid w:val="00E05219"/>
    <w:rsid w:val="00E337EC"/>
    <w:rsid w:val="00E95B4A"/>
    <w:rsid w:val="00EA0705"/>
    <w:rsid w:val="00EF00AE"/>
    <w:rsid w:val="00F13994"/>
    <w:rsid w:val="00FD3D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8C8823"/>
  <w15:docId w15:val="{7D636657-C1F6-44A0-A747-11DA1CC88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pPr>
      <w:spacing w:line="240" w:lineRule="atLeast"/>
      <w:textAlignment w:val="baseline"/>
    </w:pPr>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rPr>
  </w:style>
  <w:style w:type="paragraph" w:styleId="Heading2">
    <w:name w:val="heading 2"/>
    <w:basedOn w:val="Normal"/>
    <w:next w:val="Normal"/>
    <w:link w:val="Heading2Char"/>
    <w:uiPriority w:val="9"/>
    <w:qFormat/>
    <w:rsid w:val="00506D7A"/>
    <w:pPr>
      <w:keepNext/>
      <w:keepLines/>
      <w:spacing w:before="40"/>
      <w:outlineLvl w:val="1"/>
    </w:pPr>
    <w:rPr>
      <w:b/>
      <w:bCs/>
      <w:color w:val="2F5496"/>
    </w:rPr>
  </w:style>
  <w:style w:type="paragraph" w:styleId="Heading3">
    <w:name w:val="heading 3"/>
    <w:basedOn w:val="Normal"/>
    <w:next w:val="Normal"/>
    <w:link w:val="Heading3Char"/>
    <w:uiPriority w:val="9"/>
    <w:qFormat/>
    <w:rsid w:val="00506D7A"/>
    <w:pPr>
      <w:keepNext/>
      <w:keepLines/>
      <w:spacing w:before="40"/>
      <w:outlineLvl w:val="2"/>
    </w:pPr>
    <w:rPr>
      <w:b/>
      <w:bCs/>
      <w:color w:val="1F3763"/>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rPr>
  </w:style>
  <w:style w:type="paragraph" w:styleId="Heading6">
    <w:name w:val="heading 6"/>
    <w:basedOn w:val="Normal"/>
    <w:next w:val="Normal"/>
    <w:link w:val="Heading6Char"/>
    <w:uiPriority w:val="9"/>
    <w:qFormat/>
    <w:rsid w:val="00506D7A"/>
    <w:pPr>
      <w:keepNext/>
      <w:keepLines/>
      <w:spacing w:before="40"/>
      <w:outlineLvl w:val="5"/>
    </w:pPr>
    <w:rPr>
      <w:b/>
      <w:bCs/>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rPr>
  </w:style>
  <w:style w:type="paragraph" w:customStyle="1" w:styleId="divdocument">
    <w:name w:val="div_document"/>
    <w:basedOn w:val="Normal"/>
    <w:pPr>
      <w:spacing w:line="260" w:lineRule="atLeast"/>
    </w:pPr>
  </w:style>
  <w:style w:type="paragraph" w:customStyle="1" w:styleId="divdocumentsection">
    <w:name w:val="div_document_section"/>
    <w:basedOn w:val="Normal"/>
  </w:style>
  <w:style w:type="paragraph" w:customStyle="1" w:styleId="divdocumentdivparagraph">
    <w:name w:val="div_document_div_paragraph"/>
    <w:basedOn w:val="Normal"/>
  </w:style>
  <w:style w:type="paragraph" w:customStyle="1" w:styleId="divname">
    <w:name w:val="div_name"/>
    <w:basedOn w:val="div"/>
    <w:pPr>
      <w:pBdr>
        <w:bottom w:val="single" w:sz="8" w:space="6" w:color="990000"/>
      </w:pBdr>
      <w:spacing w:line="540" w:lineRule="atLeast"/>
      <w:jc w:val="center"/>
    </w:pPr>
    <w:rPr>
      <w:caps/>
      <w:color w:val="990000"/>
      <w:sz w:val="42"/>
      <w:szCs w:val="42"/>
    </w:rPr>
  </w:style>
  <w:style w:type="paragraph" w:customStyle="1" w:styleId="div">
    <w:name w:val="div"/>
    <w:basedOn w:val="Normal"/>
  </w:style>
  <w:style w:type="character" w:customStyle="1" w:styleId="spanfName">
    <w:name w:val="span_fName"/>
    <w:basedOn w:val="span"/>
    <w:rPr>
      <w:b/>
      <w:bCs/>
      <w:sz w:val="24"/>
      <w:szCs w:val="24"/>
      <w:bdr w:val="none" w:sz="0" w:space="0" w:color="auto"/>
      <w:vertAlign w:val="baseline"/>
    </w:rPr>
  </w:style>
  <w:style w:type="character" w:customStyle="1" w:styleId="span">
    <w:name w:val="span"/>
    <w:basedOn w:val="DefaultParagraphFont"/>
    <w:rPr>
      <w:sz w:val="24"/>
      <w:szCs w:val="24"/>
      <w:bdr w:val="none" w:sz="0" w:space="0" w:color="auto"/>
      <w:vertAlign w:val="baseline"/>
    </w:rPr>
  </w:style>
  <w:style w:type="character" w:customStyle="1" w:styleId="spanlName">
    <w:name w:val="span_lName"/>
    <w:basedOn w:val="span"/>
    <w:rPr>
      <w:b/>
      <w:bCs/>
      <w:sz w:val="24"/>
      <w:szCs w:val="24"/>
      <w:bdr w:val="none" w:sz="0" w:space="0" w:color="auto"/>
      <w:vertAlign w:val="baseline"/>
    </w:rPr>
  </w:style>
  <w:style w:type="paragraph" w:customStyle="1" w:styleId="divdocumentdivSECTIONCNTC">
    <w:name w:val="div_document_div_SECTION_CNTC"/>
    <w:basedOn w:val="Normal"/>
  </w:style>
  <w:style w:type="paragraph" w:customStyle="1" w:styleId="divaddress">
    <w:name w:val="div_address"/>
    <w:basedOn w:val="div"/>
    <w:pPr>
      <w:spacing w:line="280" w:lineRule="atLeast"/>
      <w:jc w:val="center"/>
    </w:pPr>
    <w:rPr>
      <w:sz w:val="18"/>
      <w:szCs w:val="18"/>
    </w:rPr>
  </w:style>
  <w:style w:type="paragraph" w:customStyle="1" w:styleId="divdocumentdivheading">
    <w:name w:val="div_document_div_heading"/>
    <w:basedOn w:val="Normal"/>
  </w:style>
  <w:style w:type="paragraph" w:customStyle="1" w:styleId="divdocumentdivsectiontitle">
    <w:name w:val="div_document_div_sectiontitle"/>
    <w:basedOn w:val="Normal"/>
    <w:pPr>
      <w:pBdr>
        <w:bottom w:val="single" w:sz="8" w:space="4" w:color="auto"/>
      </w:pBdr>
      <w:spacing w:line="380" w:lineRule="atLeast"/>
    </w:pPr>
    <w:rPr>
      <w:sz w:val="26"/>
      <w:szCs w:val="26"/>
    </w:rPr>
  </w:style>
  <w:style w:type="paragraph" w:customStyle="1" w:styleId="divdocumentsinglecolumn">
    <w:name w:val="div_document_singlecolumn"/>
    <w:basedOn w:val="Normal"/>
  </w:style>
  <w:style w:type="paragraph" w:customStyle="1" w:styleId="p">
    <w:name w:val="p"/>
    <w:basedOn w:val="Normal"/>
  </w:style>
  <w:style w:type="character" w:customStyle="1" w:styleId="Strong1">
    <w:name w:val="Strong1"/>
    <w:basedOn w:val="DefaultParagraphFont"/>
    <w:rPr>
      <w:sz w:val="24"/>
      <w:szCs w:val="24"/>
      <w:bdr w:val="none" w:sz="0" w:space="0" w:color="auto"/>
      <w:vertAlign w:val="baseline"/>
    </w:rPr>
  </w:style>
  <w:style w:type="table" w:customStyle="1" w:styleId="divdocumenttable">
    <w:name w:val="div_document_table"/>
    <w:basedOn w:val="TableNormal"/>
    <w:tblPr/>
  </w:style>
  <w:style w:type="character" w:customStyle="1" w:styleId="singlecolumnspanpaddedlinenth-child1">
    <w:name w:val="singlecolumn_span_paddedline_nth-child(1)"/>
    <w:basedOn w:val="DefaultParagraphFont"/>
  </w:style>
  <w:style w:type="character" w:customStyle="1" w:styleId="spandegree">
    <w:name w:val="span_degree"/>
    <w:basedOn w:val="span"/>
    <w:rPr>
      <w:b/>
      <w:bCs/>
      <w:sz w:val="24"/>
      <w:szCs w:val="24"/>
      <w:bdr w:val="none" w:sz="0" w:space="0" w:color="auto"/>
      <w:vertAlign w:val="baseline"/>
    </w:rPr>
  </w:style>
  <w:style w:type="character" w:customStyle="1" w:styleId="spanprogramline">
    <w:name w:val="span_programline"/>
    <w:basedOn w:val="span"/>
    <w:rPr>
      <w:b/>
      <w:bCs/>
      <w:sz w:val="24"/>
      <w:szCs w:val="24"/>
      <w:bdr w:val="none" w:sz="0" w:space="0" w:color="auto"/>
      <w:vertAlign w:val="baseline"/>
    </w:rPr>
  </w:style>
  <w:style w:type="character" w:customStyle="1" w:styleId="datesWrapper">
    <w:name w:val="datesWrapper"/>
    <w:basedOn w:val="DefaultParagraphFont"/>
  </w:style>
  <w:style w:type="character" w:customStyle="1" w:styleId="spanjobdates">
    <w:name w:val="span_jobdates"/>
    <w:basedOn w:val="span"/>
    <w:rPr>
      <w:b/>
      <w:bCs/>
      <w:sz w:val="24"/>
      <w:szCs w:val="24"/>
      <w:bdr w:val="none" w:sz="0" w:space="0" w:color="auto"/>
      <w:vertAlign w:val="baseline"/>
    </w:rPr>
  </w:style>
  <w:style w:type="paragraph" w:customStyle="1" w:styleId="spanpaddedline">
    <w:name w:val="span_paddedline"/>
    <w:basedOn w:val="spanParagraph"/>
  </w:style>
  <w:style w:type="paragraph" w:customStyle="1" w:styleId="spanParagraph">
    <w:name w:val="span Paragraph"/>
    <w:basedOn w:val="Normal"/>
  </w:style>
  <w:style w:type="character" w:customStyle="1" w:styleId="spancompanyname">
    <w:name w:val="span_companyname"/>
    <w:basedOn w:val="span"/>
    <w:rPr>
      <w:b/>
      <w:bCs/>
      <w:sz w:val="24"/>
      <w:szCs w:val="24"/>
      <w:bdr w:val="none" w:sz="0" w:space="0" w:color="auto"/>
      <w:vertAlign w:val="baseline"/>
    </w:rPr>
  </w:style>
  <w:style w:type="character" w:customStyle="1" w:styleId="spanjoblocation">
    <w:name w:val="span_joblocation"/>
    <w:basedOn w:val="span"/>
    <w:rPr>
      <w:b/>
      <w:bCs/>
      <w:sz w:val="24"/>
      <w:szCs w:val="24"/>
      <w:bdr w:val="none" w:sz="0" w:space="0" w:color="auto"/>
      <w:vertAlign w:val="baseline"/>
    </w:rPr>
  </w:style>
  <w:style w:type="character" w:customStyle="1" w:styleId="spanjobtitle">
    <w:name w:val="span_jobtitle"/>
    <w:basedOn w:val="span"/>
    <w:rPr>
      <w:b/>
      <w:bCs/>
      <w:sz w:val="24"/>
      <w:szCs w:val="24"/>
      <w:bdr w:val="none" w:sz="0" w:space="0" w:color="auto"/>
      <w:vertAlign w:val="baseline"/>
    </w:rPr>
  </w:style>
  <w:style w:type="paragraph" w:customStyle="1" w:styleId="ulli">
    <w:name w:val="ul_li"/>
    <w:basedOn w:val="Normal"/>
    <w:pPr>
      <w:pBdr>
        <w:left w:val="none" w:sz="0" w:space="3" w:color="auto"/>
      </w:pBdr>
    </w:pPr>
  </w:style>
  <w:style w:type="character" w:styleId="Hyperlink">
    <w:name w:val="Hyperlink"/>
    <w:basedOn w:val="DefaultParagraphFont"/>
    <w:uiPriority w:val="99"/>
    <w:unhideWhenUsed/>
    <w:rsid w:val="00B112BA"/>
    <w:rPr>
      <w:color w:val="0000FF" w:themeColor="hyperlink"/>
      <w:u w:val="single"/>
    </w:rPr>
  </w:style>
  <w:style w:type="paragraph" w:styleId="Title">
    <w:name w:val="Title"/>
    <w:basedOn w:val="Normal"/>
    <w:link w:val="TitleChar"/>
    <w:uiPriority w:val="1"/>
    <w:qFormat/>
    <w:rsid w:val="00B112BA"/>
    <w:pPr>
      <w:widowControl w:val="0"/>
      <w:autoSpaceDE w:val="0"/>
      <w:autoSpaceDN w:val="0"/>
      <w:spacing w:before="18" w:line="240" w:lineRule="auto"/>
      <w:ind w:left="1622" w:right="1615"/>
      <w:jc w:val="center"/>
      <w:textAlignment w:val="auto"/>
    </w:pPr>
    <w:rPr>
      <w:rFonts w:ascii="Calibri" w:eastAsia="Calibri" w:hAnsi="Calibri" w:cs="Calibri"/>
      <w:b/>
      <w:bCs/>
    </w:rPr>
  </w:style>
  <w:style w:type="character" w:customStyle="1" w:styleId="TitleChar">
    <w:name w:val="Title Char"/>
    <w:basedOn w:val="DefaultParagraphFont"/>
    <w:link w:val="Title"/>
    <w:uiPriority w:val="1"/>
    <w:rsid w:val="00B112BA"/>
    <w:rPr>
      <w:rFonts w:ascii="Calibri" w:eastAsia="Calibri" w:hAnsi="Calibri" w:cs="Calibri"/>
      <w:b/>
      <w:bCs/>
      <w:sz w:val="24"/>
      <w:szCs w:val="24"/>
    </w:rPr>
  </w:style>
  <w:style w:type="paragraph" w:styleId="Header">
    <w:name w:val="header"/>
    <w:basedOn w:val="Normal"/>
    <w:link w:val="HeaderChar"/>
    <w:uiPriority w:val="99"/>
    <w:unhideWhenUsed/>
    <w:rsid w:val="000A5255"/>
    <w:pPr>
      <w:tabs>
        <w:tab w:val="center" w:pos="4680"/>
        <w:tab w:val="right" w:pos="9360"/>
      </w:tabs>
      <w:spacing w:line="240" w:lineRule="auto"/>
    </w:pPr>
  </w:style>
  <w:style w:type="character" w:customStyle="1" w:styleId="HeaderChar">
    <w:name w:val="Header Char"/>
    <w:basedOn w:val="DefaultParagraphFont"/>
    <w:link w:val="Header"/>
    <w:uiPriority w:val="99"/>
    <w:rsid w:val="000A5255"/>
    <w:rPr>
      <w:sz w:val="24"/>
      <w:szCs w:val="24"/>
    </w:rPr>
  </w:style>
  <w:style w:type="paragraph" w:styleId="Footer">
    <w:name w:val="footer"/>
    <w:basedOn w:val="Normal"/>
    <w:link w:val="FooterChar"/>
    <w:uiPriority w:val="99"/>
    <w:unhideWhenUsed/>
    <w:rsid w:val="000A5255"/>
    <w:pPr>
      <w:tabs>
        <w:tab w:val="center" w:pos="4680"/>
        <w:tab w:val="right" w:pos="9360"/>
      </w:tabs>
      <w:spacing w:line="240" w:lineRule="auto"/>
    </w:pPr>
  </w:style>
  <w:style w:type="character" w:customStyle="1" w:styleId="FooterChar">
    <w:name w:val="Footer Char"/>
    <w:basedOn w:val="DefaultParagraphFont"/>
    <w:link w:val="Footer"/>
    <w:uiPriority w:val="99"/>
    <w:rsid w:val="000A5255"/>
    <w:rPr>
      <w:sz w:val="24"/>
      <w:szCs w:val="24"/>
    </w:rPr>
  </w:style>
  <w:style w:type="character" w:styleId="UnresolvedMention">
    <w:name w:val="Unresolved Mention"/>
    <w:basedOn w:val="DefaultParagraphFont"/>
    <w:uiPriority w:val="99"/>
    <w:semiHidden/>
    <w:unhideWhenUsed/>
    <w:rsid w:val="000A52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777422">
      <w:bodyDiv w:val="1"/>
      <w:marLeft w:val="0"/>
      <w:marRight w:val="0"/>
      <w:marTop w:val="0"/>
      <w:marBottom w:val="0"/>
      <w:divBdr>
        <w:top w:val="none" w:sz="0" w:space="0" w:color="auto"/>
        <w:left w:val="none" w:sz="0" w:space="0" w:color="auto"/>
        <w:bottom w:val="none" w:sz="0" w:space="0" w:color="auto"/>
        <w:right w:val="none" w:sz="0" w:space="0" w:color="auto"/>
      </w:divBdr>
    </w:div>
    <w:div w:id="21313883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vachavelli@gmail.com"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linkedin.com/in/vamshi-achavelli/"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453A71-9C72-D14D-89B6-626C53C419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2</Pages>
  <Words>1723</Words>
  <Characters>9826</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VAMSHI ACHAVELLI</vt:lpstr>
    </vt:vector>
  </TitlesOfParts>
  <Company/>
  <LinksUpToDate>false</LinksUpToDate>
  <CharactersWithSpaces>11526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VAMSHI ACHAVELLI</dc:title>
  <dc:creator>Harsh Mevada</dc:creator>
  <cp:lastModifiedBy>Achavelli, Vamshi</cp:lastModifiedBy>
  <cp:revision>13</cp:revision>
  <dcterms:created xsi:type="dcterms:W3CDTF">2023-09-28T16:47:00Z</dcterms:created>
  <dcterms:modified xsi:type="dcterms:W3CDTF">2024-03-18T04:22:00Z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RJ_IDENTIFIER">
    <vt:lpwstr>37916d2d-876a-43fc-9e00-836a133def9b</vt:lpwstr>
  </property>
  <property fmtid="{D5CDD505-2E9C-101B-9397-08002B2CF9AE}" pid="3" name="x1ye=0">
    <vt:lpwstr>jGsAAB+LCAAAAAAABAAcmkWWrFoUBQdEA7cmnrhrD3d3Rv/r/X5lVnI5Z+8IFjxCUyjOoCSFC5hAiiKGcDDKQCQlUrgoEsIdJj8O68u6Ogc2ml+By2YqA0sy4fPB86dTKdPg0tVMNo9IoAU1+LSfGfY9XonID44xk7QH6/nxpanzQJbuKuz3KGXpSP/FSIjeSuGtpuNjVWjgL6w83xBhsk7Ps05RHuIEMNVY/RhImtfz4qq0JpJAHfJIHYWH2vx</vt:lpwstr>
  </property>
  <property fmtid="{D5CDD505-2E9C-101B-9397-08002B2CF9AE}" pid="4" name="x1ye=1">
    <vt:lpwstr>ZmszFssgDI5s9xfCT5IIXYaMHysFWo+V7U7s8hyBhF0PAz1uvEmGjjpaDpYaub0QS5jB3KfMY+kUunr6A87ENXhf5nZUIoljyFjnfGPeUiFf6vk7zLL8A9XnoS3dqoOUg5HBerjxFiDopaEW/Q/MUNi2sHhlLv5MlJKB5Ju2fOq5lac8GffUV46EiPHlKOapZaELmEYyh2bqtKA5NvkOjUmeNCjguIrsoCdBZ7af34l4KHe61W+8hGZ6gt25hFS</vt:lpwstr>
  </property>
  <property fmtid="{D5CDD505-2E9C-101B-9397-08002B2CF9AE}" pid="5" name="x1ye=10">
    <vt:lpwstr>BQuD0xmNV2Ik4g8ybkJoMhJVmlvhDujkZediKA3hEE49RQ1pPRtcWUjBLyNynALdc+r1jyu4E2hd/KTOKxcU1CcYrYUMkDavFaeBiDCFULelK/EhrHlr79iXktIInmu35AGnfMwkf+MI5/pu4mlPF9pSBw6L1hFGH3dCklugZ8+EyYUA7EOAzBus+aq6YimXA57u8arryS8Sc+0SfotE25zfSUb+P+NVFXOEHSd8sPWAkEm7huAFoLrYjzZ4Obg</vt:lpwstr>
  </property>
  <property fmtid="{D5CDD505-2E9C-101B-9397-08002B2CF9AE}" pid="6" name="x1ye=100">
    <vt:lpwstr>xgkGAEe3Ig14GXLO+KydxLmx0Id/TMl1F79zprAtxuYdnMxH21dFI7Aj6rRyXI19YvESuQNjeubpWVXoAWfYDTl6mGF8Z84TUaDEcyVVbRnfGX5MiilLqHORwKYNwPucRM+l5B1CaM+qpRJtgMX9zi97uxb/MOZgjZVbOfDte8mKTTlMpAGgYdMgtzhrh0hEQqw0daaiD9xVoKslCZjYkml3v7dZyJWOlgngcvSst9GnAYkIXJVl2N9nNniw55e</vt:lpwstr>
  </property>
  <property fmtid="{D5CDD505-2E9C-101B-9397-08002B2CF9AE}" pid="7" name="x1ye=101">
    <vt:lpwstr>elcEX5wG2JlxY/SCHxESuq3TYphcNw9fVZ4GsBLLmaEONzw7MBXqzrScP65rhu7T1bu5/gNQ8b0u8Db66I8YQyyu8Y+p1ZLj/KjWFNxz0I+zsdW/RhjMntlYcgMQDs5lBksf+JjD906sQl2TajNSYySxezNsF9oS1pPkR07HheIyfUETIRoVeUIxM/fxRSne6oOHCLr3UCkFCK/97eXVZoqa2Cj0xKO4XzRs7xabrG40AJ8WorC4/Q0izHfrvuw</vt:lpwstr>
  </property>
  <property fmtid="{D5CDD505-2E9C-101B-9397-08002B2CF9AE}" pid="8" name="x1ye=102">
    <vt:lpwstr>H2LPRve/ceTb+RS4PdhY/tVX6z5esDeU/KCPs4KS1oF/k22lCgm29p0cN0i7DxzTaDQGpxsxEA5fdJIs7ZC5kwSIX+bab83Ac4Hpzi08kosbad7nk58ji6f2PWUQb+VERTl/8OpW9r7sPo46G8WsAaeM2Lh/rawcfaSikrLOEFQH58yzljp+M1FTNLQ4LnFWDbGiw3HV1e/TGMkcbXYT2PAPK5Qd5uWB+EC/KbkURq8fUzAOCXfMHtWtejOXD//</vt:lpwstr>
  </property>
  <property fmtid="{D5CDD505-2E9C-101B-9397-08002B2CF9AE}" pid="9" name="x1ye=103">
    <vt:lpwstr>h5G4OKjC8HUOTBc0cLtgkmgwv2yNFT51Sdjq6KdXDCDRCoQq1CdFi3nEV+kMBkw6V8C7gCK6F38WzALHW3erowV2DRU4FYdYIvJKjI2mdjnZB5PSCvhMkkSficSHuJVXvYQ3sYygqeX/1iVaMF+f5dfk9tn5+eFxeeye9J5yIKyx4jq2r/vl/g9IoB7fohH5lz4tSbLgrTANZmLtATdfhUV0FesJ2/arxa4qy+GlHa7Qr6k70uDHwVkXr0G4QWv</vt:lpwstr>
  </property>
  <property fmtid="{D5CDD505-2E9C-101B-9397-08002B2CF9AE}" pid="10" name="x1ye=104">
    <vt:lpwstr>1xjehYsTRYMSvIqL6N0rmhbuMzBseINu3UBzjDAXb4E5UD3Qmh9rPUt+YpAZyCndoKv3roqDjuK5B/2H4+Vvq/jmQqcEXYOMMfTmoEgMBWmkIKgLjiPPfqmOtvLzHaqSWaDZdI94jXZWYHpnOnqa2UL78gZMPAzukpXVtK55nX4sxkennvMcUZLkZiF6EQ2vi1r9Ph3QeXt+hqhXKH4Le2+YwzAWHYN7D9Nop04cmoa9evAGVM7+pDg4+EexvIF</vt:lpwstr>
  </property>
  <property fmtid="{D5CDD505-2E9C-101B-9397-08002B2CF9AE}" pid="11" name="x1ye=105">
    <vt:lpwstr>KznQu+5bWnbvBHLEHoy27CZ/2p8XSuNsqDqdrI7qdpXEWyTPjkMOdRzOrDNpXs4PmCRsKkdu8ubUjN/qiKhMvcyeFWnDDPPcCIhjKXKHtuI/jwccWBNb1eQKmm6HhnqL50dx+B1HYfbUcU9hGlZazJ7di+xnkF/+JupqjEozvyr2wvjJyAYsMwI3WuCN/DauBfmo0n3ggBl8H/nYzpMzcaaQfuDMsNnzFqio31H+umblVbCnC28+fG47zfbat1H</vt:lpwstr>
  </property>
  <property fmtid="{D5CDD505-2E9C-101B-9397-08002B2CF9AE}" pid="12" name="x1ye=106">
    <vt:lpwstr>XMZ/oQD8QJO918fZltBFrshSG7iTY7d4kq9bVkvvJJrzOSLtQB3hmri7rmvlqBY3IPIigg1+fjvaMCvWNPFwPLpYjD1Mq/Mf35QoFc9gbeH5prQ00z1CeCG6ZdFCVjjg7MHOp7gboKNgZXF5P4eXMzcuk51T+ln369W3H9xqsjoMZzcWCksX0ohaeSEuqJzzWdAzSlYRkTBCzwXKe37cbmIhBsios9X5O+IaA0MkGAFnBCqQpMYAZCNJKOkNOzC</vt:lpwstr>
  </property>
  <property fmtid="{D5CDD505-2E9C-101B-9397-08002B2CF9AE}" pid="13" name="x1ye=107">
    <vt:lpwstr>iT8AiQ3Jp5uYfvO0sA2cbCV9URKS/sxCE1X2CzNBqb9tjBQdVgAoZHZo8mUeloOX/BV8xO6I38+rnkvzaykvL4iT8QZICTr+OWLnYC1zNqP/tsZ0Ox9IMwx+1+K/zY/jay3bnxFr0QSfj7XpQyk20/GZ06vwMfKtM6Xw6oDVr7PuM3EISglK30W4IWJO1X9tNg2DYMBOXxI0xLgmZsBAEh4NItpepKuknZxpCmxjBX66QHVTbm5YSIUanfLMPZv</vt:lpwstr>
  </property>
  <property fmtid="{D5CDD505-2E9C-101B-9397-08002B2CF9AE}" pid="14" name="x1ye=108">
    <vt:lpwstr>fyt2cVI/8QcrY3DRL/34CGeAcQciOQFd3uAuTZBRHsfYRtJtCin3g3udlNWPgKV7pB2AIiJTS1WE8YvytSI7O7Bk6Zv4noIyXNc6SgRfQgAkWTtEyWHLIjXycZVGFBN1xqIQzGiB0adc9bJ++Z/b24XH82MKYaSdn8sIx7KLhhle77Q3uBXuwSAlvSY5jSV/DqgINB6HIcUZfDZsRQJVQj0Bu04jHeZX/ZiHeTKZG09K1dVWytlF9jqy5B4qSl8</vt:lpwstr>
  </property>
  <property fmtid="{D5CDD505-2E9C-101B-9397-08002B2CF9AE}" pid="15" name="x1ye=109">
    <vt:lpwstr>lhhoEaQBbC5qO18P4Gh7s338W/GQqjGsAAA==</vt:lpwstr>
  </property>
  <property fmtid="{D5CDD505-2E9C-101B-9397-08002B2CF9AE}" pid="16" name="x1ye=11">
    <vt:lpwstr>mpXPs+l+4oGwOyY6gZqhYhLvXF/oIrrowd5XTqiheiehvD1Cd/ONQXVNnrLiuCHUemO0X19w4x6BOaAUD9rdqHqld+P1Ik1Ot83+ukSuxH8kcHTfFP+YjRO/CuTggeY2IzXKmp+owrJh6gdZrb6r1xDXd27TApPBNBVUuN5UiBf4XgNRb18AeTZwGmQ1meBsErXcHi2zyuwBRZupvT9VcRb1dxPcUI5DcrU6rkWyB5Mxj/wIus7A4NEnDy1zfZw</vt:lpwstr>
  </property>
  <property fmtid="{D5CDD505-2E9C-101B-9397-08002B2CF9AE}" pid="17" name="x1ye=12">
    <vt:lpwstr>UkhNrqSn81R6j4M/wDtmL6hjBbEGThRnRtec7qJqQMffNjbHhBEcUfH3IM3hTUSSe+q4A/HV1btXJPNoWY0F841esikBpx3CUccMtXEWbiA7mb09sx7xR/Jfkb8GDoWc47FJEvQlhDlhMimI71nyIs9//OlmWycN+QHHM4V7voi+lLPXiTjXMjSxCbEpCmgDfMqfhA4ZvNmizzG6MnIF/N8AEF45PjIeXAqWPgM39MeusXyvAfGU/64deEMBCrL</vt:lpwstr>
  </property>
  <property fmtid="{D5CDD505-2E9C-101B-9397-08002B2CF9AE}" pid="18" name="x1ye=13">
    <vt:lpwstr>S8nQDZiE1Apk+TZ6QF7mutmIIdP5gqhhAFyZasGygZGCAyvr7DKRUgQQi0F9sqTtuocaRTEe2p+GZih6amKjyh6gxPh3slb39IerfTUIlXu+nPIWJIb/fF4vJJlBx1AtyMvmQ34tx3LkEpHJ/QUSBwNs6I8LrL9v9jfaTpDG4LoI4N6TEyGhIwWTlYe1mX0DoSIZiG6EhvBpJwW5Z8nX0LCz+5zo3z3mGhWkYXPG0VLPX85kjE2mmhbMEtoWTft</vt:lpwstr>
  </property>
  <property fmtid="{D5CDD505-2E9C-101B-9397-08002B2CF9AE}" pid="19" name="x1ye=14">
    <vt:lpwstr>q4+3nFzKFule8/3Sg1cnoIZJToupC4w+acKdLU4sl2siLzvkyO0vjF6BThU7Famx09ikd4M7zGwjj4EWikuXdbkDxPSfHaf4YAsnCYzNGNPJoWcjJc69kjWikzwm+V1uSZGFEuuOqC9GEa3WqhLz/STOB2Sz89KK51dYvw/VvBCf90IHF+9taK1en9OSIQAImWM/ways+EiTIQqajd7w6rDVk03H9GEPpd0Vd1KgJmUqkP7ikgg3LCsqw99xVer</vt:lpwstr>
  </property>
  <property fmtid="{D5CDD505-2E9C-101B-9397-08002B2CF9AE}" pid="20" name="x1ye=15">
    <vt:lpwstr>3TdLsU9zTxGfi30h2BRb9sdMR/vo85QNsYoWKPojZ8yrxJZ9hd9eGmnV2I8dtAoc47KX4ziUu4Oklai4qbGFad2L/CckaSYX2RTAwbX9YP5YUwVhdm73SNIX/x5518hBJme4nAFWzvXWiXn1y36pl7WuaJ8L50AJTCJ+zlbpyiemg96odnigPFDbQ8iUT7IBBtYLpj4eRGGv/eDVkiCXA+hlMjh+qH96CldK98xIIkGZb+8UrPXy7jjQXo6tt9B</vt:lpwstr>
  </property>
  <property fmtid="{D5CDD505-2E9C-101B-9397-08002B2CF9AE}" pid="21" name="x1ye=16">
    <vt:lpwstr>tqzmOBook+Bx/PqzS+b2T9X4pjOZY53c13YxX1v4788U8eT7qFQ6dPlm7VAuuXJr4MTpRV3ke9YYdLxMaEXJSjT/Yasp496ygvhhLi+ppWcuA0+EBLoALfjMq/GCHw3Fg1mUnFo3HrOxG0uXAZT1uxt/pdX+hKrpot4/P0H65QbmI++pNw5BpfQqLB7A4/hjiHtirFfDlV7EN5eOOrl10JYJMx2yWE3Kfvtp07ZO5LXT6lYp+Cvw5uRJeVecOhm</vt:lpwstr>
  </property>
  <property fmtid="{D5CDD505-2E9C-101B-9397-08002B2CF9AE}" pid="22" name="x1ye=17">
    <vt:lpwstr>2GmVfP+Ts51apa9HxR5OlJSapWjcsndGN1Kohw4gpi66D7j45kZhRbH1SF5+/mltNX8b19f0bevWVessH5T+WFcUXBM2tYCpTtfq1/tKAdwJU1LXEDAYfLCka+PHRziH68ASUeX1nVCp/k+//0V79sS/PPNpGm2xMirUMikM60tpUo7reHjqZ05AJiEZhvqZdIC+0gPtpXLqNvQ73Z0CdCn9j1NPRWABImxXLS88Stu/FNj6ZlRlZ0KIbuT9QTj</vt:lpwstr>
  </property>
  <property fmtid="{D5CDD505-2E9C-101B-9397-08002B2CF9AE}" pid="23" name="x1ye=18">
    <vt:lpwstr>GP6b/UryCx4hD6X7049qAjI74agwor2g/yHX000Yz36wV5XGewRii0rDz763DshnyxfsVfZexVWrYpMwDfJZErstpRzJVd9ucATWPjfS1+UqKlpoO6tumznTbmCHyjuK6k5e9I1WO1KnYXevWuS+/x8obWQX+M/wDa8q9Ozq8bnMp8YA+2lI6XUt70NpaFE4B85TexZFNCRNg8w+9Jb/TG+AJyAWgFGuC/SnXuD4fY1h9v3kHgDTvhD42t3SgOH</vt:lpwstr>
  </property>
  <property fmtid="{D5CDD505-2E9C-101B-9397-08002B2CF9AE}" pid="24" name="x1ye=19">
    <vt:lpwstr>aFs7pz+vmramWDF8wJ2ekhfPnVEdYiUzr/YrNBeYvz6O9KKCLAfVvwqJ1deR75G9kz+iNp8oI2+CFlkzSwLhFRulagVBu/X3lmnhSvVnk71QY78FfeH7RKBBzP2ioqOXsce7n++uYY4Bqs/cPaGJZ93OPYAT/HoDgI8BBvusJ7TEh8dAbkNxqRcFn708m6iVB0fbCC9Am7QTrKTjdBr1FAm5kGiiTewKBI+q3GLwHW4F6XGznNf+ID0y1DBWojo</vt:lpwstr>
  </property>
  <property fmtid="{D5CDD505-2E9C-101B-9397-08002B2CF9AE}" pid="25" name="x1ye=2">
    <vt:lpwstr>g+VOTkYRo4B0D2dD9gBZUFAuvW3YB8E5Jw6NPOFaz45ePzVddm3K3vrPiIUN0PML1O6QYWl6KZYIXRhaagTjjQxLk/5Umkjz5trDXdUYC6ffxaOWOXiFxYFRfJm3WscUE+kYwM3gZ/qJ0Uq+to4BmEqa0ytolJVw1vQ8Mnompea0nJ8ZTyzJ4IAeESTstqrD46JSp7AUearW6ovU4hMzwn8gCbeydtN81E8LNiaea3hiNxSFBl+TxGUnZaMCuS3</vt:lpwstr>
  </property>
  <property fmtid="{D5CDD505-2E9C-101B-9397-08002B2CF9AE}" pid="26" name="x1ye=20">
    <vt:lpwstr>SJYMiuy5wvRJ9sswQFpARYDvvpeAKk4FxfUVLVFgWQAp8tSkz4ZYoGotjjMlC3JP5yp80Z9pwLlEsU7CTziwsAjK9WNlm+RLnoMsLDXnJHpZkaRn2BVUfi/DcQNrTqD/UEGZb3wddxStRMrE98a/337rmUhA2p86G3nmHSL1ZS0ogO5aFnejDuXfKb+MZ0PKc868VwFwtf0BiPvQ2dhOGslFT/iiHaxGZM7oUkyEJOoShmcigAjLHmli0J/XCeN</vt:lpwstr>
  </property>
  <property fmtid="{D5CDD505-2E9C-101B-9397-08002B2CF9AE}" pid="27" name="x1ye=21">
    <vt:lpwstr>DH0DIQllpkpyJFaj+K+YBxAiGV95XxcCDkidfBNfVp6NFUpAoXP9m0+2pGufkMZf/qgxgw7rN/I+vVsid6zNaPI7TZ6Rlb53Eaiufy641bBRCx6a8BDoG/ALvKzsOnhOcRhpUCEjZ6qFo05TQt3pzsM1iBdnkLvqvLyXDZHCmt0XdcLkrwpjQw1itEIgzNoiladn2yGPYz+V8yIgyFqGGLRROHMUu/JHYgf7jHC+WPCCqUmi+ydGNvmt98DdOv8</vt:lpwstr>
  </property>
  <property fmtid="{D5CDD505-2E9C-101B-9397-08002B2CF9AE}" pid="28" name="x1ye=22">
    <vt:lpwstr>0dN/Vn61vZXmsUIU/YMm0TPH9Jh81s7JKe+JugaERoV/FnsLjMzbgkIwRlDVfzavp9o2aPYq/MmqWCxfEoZXq1AQjP4x7/PFwYCP2il8cbVfE7z53FPAM5Imw7qnNlA1Dg2E76/nr+ErJOANougqo64TLtn96xNJgoj4FtAXxjKvG3aCQWwleR2qWxCLzWPrR58PiRBbGv5n9eU4FNj0yjLG4Mhz6oAqfPTP/1SRZY5D0blntE+Eyf9qQrhBr8m</vt:lpwstr>
  </property>
  <property fmtid="{D5CDD505-2E9C-101B-9397-08002B2CF9AE}" pid="29" name="x1ye=23">
    <vt:lpwstr>VqzIdj8W0FlWFGW2lTzJwlmZDhWUnaAHXRQ5O4nZky/Xrc0tUIDHGKeOM7zLV/Eto2gx8MrrB0LjqYiiVTlnN1pYcG99xMZLoo/AMCJsBoT+UpME7JLTyLHuKycrFbiDHWDIazfA82ErHp3uHYOf3Ja/oQm/cfqyFxOS1tda1KE5WF1E5lr669zodL3QT1b+1UoPcatl6eYJD9xsKFFzfKqFrZDZI3rOSVdHNivmcBzGsyT21JX56LKA6bR9t5k</vt:lpwstr>
  </property>
  <property fmtid="{D5CDD505-2E9C-101B-9397-08002B2CF9AE}" pid="30" name="x1ye=24">
    <vt:lpwstr>icAxV76oMgbuZe7z7JW0B99WT4oQF2vLesyydw/N8m8XgmquZ0L61Dr82u1IQ5q1kmCl3kgsaU9Cft1gffztj2pSOPD7Nh9AeljH86PeJvqMX3Oy/BDxFQONqXAETyL9eJcDnfHztpViMebMSu9m8pmfTefQkQt3hWXv19TvKvPkyOyRSdVb7/RTYBcWTiMjLcHbAYyheyGNJL1XMn3PY2V7DI49CtJJkCCFIAs3KK/A4JLKrXfWTvoE95swHK1</vt:lpwstr>
  </property>
  <property fmtid="{D5CDD505-2E9C-101B-9397-08002B2CF9AE}" pid="31" name="x1ye=25">
    <vt:lpwstr>d91weN8Ic9URR1UvzjWQIEOxidyfyx0dPg6AvtfZzMuQp9S5nNNfLEXSULJMrrs5o4+uqvncbIfwr/NWe/uwNqKZ3jBFojj4fRsBfDxq4G81PDxWOECY4BpRZb6Ivc5ZNgiqGOjUChKx6uz1Wcgy0lGIWpF2pB2XfCRCRvEYudf16xVvvFKhf0PYQ126OTvkhjpC5kK+pzt/ZmVqaDnoVSr6WjpGSoLdUbKSloP0GkLFBYUwCHhKaBt1wwQLAwf</vt:lpwstr>
  </property>
  <property fmtid="{D5CDD505-2E9C-101B-9397-08002B2CF9AE}" pid="32" name="x1ye=26">
    <vt:lpwstr>dhIjitcy3B9HJSHOnezxWCp7pXqeeriqrM+jv5brPggn7ee2vMERnW4HyXQejV+zx6lYQLCdFyTjvCFanrIGJ2mjtAGAdQC4VdfGUj8aEa5oO9LTLLMWZ3IyExGg3AGHo+jbMwFLZc159LglWiqzkjEn8OkTyZGmWd9bgvPtt/OP5I3C48QjjsP0fS13wOCi3K7dHcrnEgZC2mNu/I+FKASaKjL8WUTB2gGE3DKSusgyTWJRfbm63KBBcGe1izr</vt:lpwstr>
  </property>
  <property fmtid="{D5CDD505-2E9C-101B-9397-08002B2CF9AE}" pid="33" name="x1ye=27">
    <vt:lpwstr>5unApVph+gktvqv/ZbkUfi0By1TRF4Yu82B7VG3TqO5acC/FdukfW4XN4ZPTGZN7rTIBxs3ayhu/RF5XIqXpgiIQeJrV+Ecdl0Iw9QXB9pePSPYwS8jInsnERFpv9r3GsWvMK4epAUAJdH/7LBsawjLSvUmro3LFvwU2waKI8ctitxuTi0/zRAZlcBkzHxV4a06viWlzVHd/n7fm4mMRMDPKvREdOGNA7a/042QSxSk6Gc7ummh57KntWm9tvD8</vt:lpwstr>
  </property>
  <property fmtid="{D5CDD505-2E9C-101B-9397-08002B2CF9AE}" pid="34" name="x1ye=28">
    <vt:lpwstr>SFtg68Gi8ncKBUGxwqyhTb8zAhnMtq26iAQISrSnyBFnox/QC1bZcn77ll1sPxRjt5oyFaAhJ3N1XGkKGMI6jZy4IEB0VJqGOT07f+V5H69tHzZR1NkXm8iVwCiQ56lP4/QSLL2EVyB2dV15QgBvqvYqmUfSC+vBO0ulmLvHJ2kr07yQITFDFKEiN6b6Vx+gtRh9yKS/Iol4Yqk44gs+TobuxJrC65jaF8mV3mvQYA/d/i5DWaa4m0exS17WH1Y</vt:lpwstr>
  </property>
  <property fmtid="{D5CDD505-2E9C-101B-9397-08002B2CF9AE}" pid="35" name="x1ye=29">
    <vt:lpwstr>JgGA3rIbtT1lIqfEeS3Q7FcOoCXV0604nRsgxPTiqUgdksmc7RCXdfUUTBm3brSjngHaJRDob9iLoP2r8YLn97TvpxshPOJEh5N8DoqUCZ8VbTuSC72WFyOHYJsiLaKbWKP6qvHUR9eh/VVCpuDOxEFX5K5Txdcbi8t/XYx8J2qt79wP3xdplOM+JP3ECzPtl/l2glAcwTkOuAT/dB4al2KQUZdt9JDFOvIIPFC2XyZsymPoG4lNFaC0cDiksPT</vt:lpwstr>
  </property>
  <property fmtid="{D5CDD505-2E9C-101B-9397-08002B2CF9AE}" pid="36" name="x1ye=3">
    <vt:lpwstr>OL+hFTpK8kmJBvTJCFErJ3nKBL7ULNDNJJjOl60tnqtxGHByjHO9o7k9rCvcd8Mi4OPZ6OFsH1LLXk0YsiYpsSn9dOcWzgKWwT/JS3uFTQpBqfxUfpu6ovKj8taJ5iugWyTR9Rz7i+TOQMYXZozif5jja1UenBsPmCRWWk3RHItZu4exYeruvooIlsNBMazHsgG+nxqf5Q32rLyKa1FaUvdkrOiNcpGc4ECpbs85M26xXTcbDycYnuTxdbyqO87</vt:lpwstr>
  </property>
  <property fmtid="{D5CDD505-2E9C-101B-9397-08002B2CF9AE}" pid="37" name="x1ye=30">
    <vt:lpwstr>jTIr9C88mj+3In4X4Ip7JXRj9s7UZgDd1Db6N9VDi/DY5/FNgY3QB9BDX2/exmxaNFbQdT5sRIRjuaAmdjWJ+iY/rmOz8i+CMYPLgvikzN65Dvp179kh3rW6TtkfBm/M0ckIICD9iYXnZexEVIQBCuFPuhubESiTE8wvB7T4GgZcma5HLmlkj7QwzJEJnFgIAgHCHrWPg6mIh2PMqJRsx1+ZUTqsqVqEKvrSCLs4BJE0wh4+I32F0A/3s9wFnxj</vt:lpwstr>
  </property>
  <property fmtid="{D5CDD505-2E9C-101B-9397-08002B2CF9AE}" pid="38" name="x1ye=31">
    <vt:lpwstr>vhQwa/Uvy2J7+RnCjcF19ovgBUyhL0QiHLx9+Zld3KOsYUd+1UDPt623rPd+x45xr4gtgEz3bcanQ/pxNnlEY7+Z+DDoruuJph38BSWWQcd/EfslCHSq18AxASJAEa06Q4CkLwWU37FaH/KB1lHhxygK6ljJUPvvzyctCtSUXbn7sZy5yYaHPsQYrfPaFrnm9KoaxHmxlccsLs2RMFopFgn0YpO4Abaq6/4o471YlDZAmn49yJHIjo1cYIU8Wrk</vt:lpwstr>
  </property>
  <property fmtid="{D5CDD505-2E9C-101B-9397-08002B2CF9AE}" pid="39" name="x1ye=32">
    <vt:lpwstr>w/zdySQ0Bbf4kj9p39Pv4/eRUU3M0ZjQppJHOAWwAQupxJiqMz79x++tihdbsXv66/10NI9AScALCrsLNE9KteERC2p9EOqJn7U6UiLFByg56c42SUZpNh01FsuQtpK9puz07+4Nbg4IF+gDIIFUT8nt2er0vun/aVj4d9j7s0dOrfDhgKLsZXFxHdD7m2Jv1SFojMuo69sKrBLDjMhKE2MXlbP2T+jlduXPP/67L3xXv20ErPulklA3VP/uX4d</vt:lpwstr>
  </property>
  <property fmtid="{D5CDD505-2E9C-101B-9397-08002B2CF9AE}" pid="40" name="x1ye=33">
    <vt:lpwstr>N+zQbnSgLeMqRB+RSJUjv8WNrwVCfn5CIGze4fz+dMR/puMiRra061xNzmZcw0M19y9Hzj++bdfLSIM57lobGyaADQN8XrA/YDlN/XYXRc4G9LOplijjZ/LFy20JbyCpuLATD2o8+2/hzloHG9Rjd8qdMUJaBdzYTPp4oNLFDdUD+bXyrE7gVtqdilLBWSXV2lIBtfZBovunfXyjkTYSaSpU2ky1xEsngK7X82zGANKxHlqZttEe9aU4Rpzgfo7</vt:lpwstr>
  </property>
  <property fmtid="{D5CDD505-2E9C-101B-9397-08002B2CF9AE}" pid="41" name="x1ye=34">
    <vt:lpwstr>7n3odUVSBLAENCD7f9ggkiBU8HYZCNB4p3xQeP3y0nYjd90W3eaWBhVcta6S0+SSX0DuVlfXyUprUHBS/1D7wwFK9oFnfFEIAYM+5PhzR8IMeu4lYtiQpzks3JW915+SX+0lIqLu5ZOqF9fvt6oRUuJgo4Ks0aNctV8vvLgn4Jh729kbD/CxnBEH5Jeg37bINYky/qHXbRF314cgUjky5D/06Gae85Mw2RPd0rlULwsLgK9TK32zso+tdQKHkeC</vt:lpwstr>
  </property>
  <property fmtid="{D5CDD505-2E9C-101B-9397-08002B2CF9AE}" pid="42" name="x1ye=35">
    <vt:lpwstr>Fx0sZVg1SpR04Alts7rmT6ht7aNP2/iszfF4ZbntYjoo4vX4rKYAOQeNwxyf8hmR0coFGFMuAxGKMY6Cp3XMFTQCpCUg2UWXCLPDpZw/YEdgyLnVF+a2nlIDWBzIoLNb3eSRfNrD2GdbMUw7ldHDI0HpkmmCRdErseE61/G4rfVDV13k6FQiitLW6wtR1nsF3vqay5X1a03GS48DTT5IgvYVmKqhAWC5OauiIAVYckGjLqwGx0H5nPnTdX2F5Tg</vt:lpwstr>
  </property>
  <property fmtid="{D5CDD505-2E9C-101B-9397-08002B2CF9AE}" pid="43" name="x1ye=36">
    <vt:lpwstr>/mFJebU+OuskW6fk3x1MJzPH1ilG3xFlhvTGLacfBZ0mEoi9879lDlKRBvTcbW84DSjldmU52lwJcANlTFzh78KYRvjaqeFXo7joR8rpq7daC08tdbKIvM6b5BSUxNoZ6TtxLtpS3Qn6kD8upM4ad2x7L+tdnFcK/MtdsI5Z9pGarveI9/mlfy4Zjw5Bs3olVlpAWKriwAn4blycCbxlpSJrnPP06uOMI+b+I2zmQ+QrF00uuE/Z/DHdiivT+5h</vt:lpwstr>
  </property>
  <property fmtid="{D5CDD505-2E9C-101B-9397-08002B2CF9AE}" pid="44" name="x1ye=37">
    <vt:lpwstr>tvgXM5AaRNExi0sZNmFn45xSu+Nn0n9c0hznLLvYske9rGKAtNbaWW5oiS5VDJ6Gpw4n8/0ABwMERMkvlzxizMWmcrS4n3cPkBbRe6MvkJjar/rjBZy1J3g4zpAohj+zppP8bTNpvpV9qCTHXcbmEvAUmFAOdUZMyBjTS3olgeRyZEbk4RVb2x59pkV6zDEJYoKCPltSaZqrLpOntMLjpPJEgdCbDqW6VuHgKb99V3gZwBZCbA61bFvmDxu66a6</vt:lpwstr>
  </property>
  <property fmtid="{D5CDD505-2E9C-101B-9397-08002B2CF9AE}" pid="45" name="x1ye=38">
    <vt:lpwstr>rPaIlGCNeg7zg5xIfYKlBb+yf8Vzh9Hocy+rtz13EVFyyPez/KzcJEmf+SDMNDQ9dY+G9DnXIA+q2Y7hJZYlalbnJrL+I8I9tFsYmg/FRZpIbBMl6R9N9AINs2qLs9Inr1oj4wYGIpu+cLKWCo7HmPhnqWWKpM9LTcEqslNIvWo7z4apCpK8kUY86+N1Y8/VR+/YILDKaT5B5wFhhJVENJ9vzgEvrpENVqD35UnYkaxHED3aMa7vabfz0Rra9Eo</vt:lpwstr>
  </property>
  <property fmtid="{D5CDD505-2E9C-101B-9397-08002B2CF9AE}" pid="46" name="x1ye=39">
    <vt:lpwstr>ziIEPnA/Oqn9Pra7zJx+k+aK9V/8SQeM3Zalo85Ed3gDlsbatA7X0/A9yvpWJZEBV3NSqyP8E5JiRsXqlf5roKb/paHGPSkTszJdab46xN7g+aQm7JvWNifXP19uqUaoU/x4bkocXCiRGaFI5+x9sxvKF50YQbmRwNFihe569Yg40d0kbPITwml5f486f63o6diTmQdJlJPWcWznecxZuOcTxErZM2Me388pNXxYZjAX6FM8F+JkjQ2Vi5jW31j</vt:lpwstr>
  </property>
  <property fmtid="{D5CDD505-2E9C-101B-9397-08002B2CF9AE}" pid="47" name="x1ye=4">
    <vt:lpwstr>G4R3BIV2iO18AaL99LrVMelMkHcslW0+mEO2zcUZgYQG3JPxmjvLNVeOnjl/neFOEUEaEEXpepSXc9p0Sg7aC2oTV78VZhqRFlPMIM7r91o0jgjBFvPWG9QhtS7ekAUILKz+jGZU/rh3Ti+klugU/jnXfvYv+zwkIX5Q4IeYOI6PUGuC6sCJDMIvRc/FT4WZeZ+4DeSkRU/8ed43GLApnrt2RMjbd8zPeIH9s4+CK1kbEx6QkDUZbPYBn5YgLEX</vt:lpwstr>
  </property>
  <property fmtid="{D5CDD505-2E9C-101B-9397-08002B2CF9AE}" pid="48" name="x1ye=40">
    <vt:lpwstr>AVLBKmkJN61QDS9KM0we51qM3kUmZaZa5quLERjV1JPPcx0mkoJ3bzBGFNc01l4Z0VO2wTmpPfxr/tauRtiKLvKy6YEG+ENpqAwhuM/NbWAoPs1gwnJIQDq6qjPHIPs5wqyuff1tHh0OttMVClPcJfXqBVWUjt1ESUvrvgviGHNjqMjoMeF1nEbFKf3T7VkXm8Wxx1izolJq8cZiWj69wm2grD2FPvln+3QBOEkJiM1Awxf57X1V95KHxTgHQSp</vt:lpwstr>
  </property>
  <property fmtid="{D5CDD505-2E9C-101B-9397-08002B2CF9AE}" pid="49" name="x1ye=41">
    <vt:lpwstr>lx1ESiunllQZA8v0D0Wx9ZIfE/XFf18H+QD6yw8LpL289zLPZJutBsrzl+dnKP+0gSN1XaEZyg9xofYZVSiKjdIefTWzg06nix3uY0ktDqLBklZt8TAl2Ajqy7vCTDtf3VJlWBe32q4yt0TGwLq68q+mjLIYIqmzMvLaiv5FK//Q6IR/BFuPbWkT2OKw/a5LrCGbvqwGaHKSExkFsNuZ1w0iiqJc3TqnJ9BB0FlBxQLXHoGx2aoBJVH/Da8MDye</vt:lpwstr>
  </property>
  <property fmtid="{D5CDD505-2E9C-101B-9397-08002B2CF9AE}" pid="50" name="x1ye=42">
    <vt:lpwstr>rjJ++63JPlP7VzYIKj8D5EL8BJRS45XXwx1Tb1mwYeinSxR9lpXLQ0J8WG9AdDH+iS/yw4SQbdSBeh9eijQaJJzZseDHDtM2qEkK9smNBHfaARhlbq76uSUKKLE8RpYL1C6s7WdFkNnehVJ0jxBsz3uWq64wIznr6imwB8DtTR3jhzRZfm8/2aPYFrmlCbr5ywzTmbiy4Dg3JJRli+WbN4Y2LczkXrx9QS+d9DS2WTyL8jbEH6i+9Tn/Do10vcC</vt:lpwstr>
  </property>
  <property fmtid="{D5CDD505-2E9C-101B-9397-08002B2CF9AE}" pid="51" name="x1ye=43">
    <vt:lpwstr>Fp5Bm9zwIDerH6Zja9jNdatypXjnejXius6ZQlsYRTvDECFaBmbuf6QP1fnOdNUCwo+2wfp5kTYzQk1yl2ICSGU5jEXkB2IqxmnznQ/Il4CFJW0yY51TC5noSOOZcSeqdUjpVqHYh3OIej9N7vp+FtORzUbYmZoq7Ndob2RN4bOyAM17Pbs9/cn48Dyu9qE8YwIY7yWngdt/U15B6R00pg3DKq34fq8+bd6Te0kv1T0TTpgIandy0hp3vGyXtMr</vt:lpwstr>
  </property>
  <property fmtid="{D5CDD505-2E9C-101B-9397-08002B2CF9AE}" pid="52" name="x1ye=44">
    <vt:lpwstr>4CvrwtshgshzzvYTF/Xn6T76ur9nACZU0m3VQyvzNLjB/LnhYnN7b6wK9pVb/iIy1RZ/kJLH8oYKyFxoiv8V0AT9dNNpbsVrydkAlEL4Dr+g7MK8SEfw+wcFCEz987HmUctjAOzB1cugTLHfaZphtpcY6axCnA+xuMABMIIt59b7MzkAGIe1mmVNsTPP4+LXD3AGF3EQiufYd0Y9kcSUeJAp5m+xnha8VqZAJYU4oTiuAOVMb/qveaKd41hVXUC</vt:lpwstr>
  </property>
  <property fmtid="{D5CDD505-2E9C-101B-9397-08002B2CF9AE}" pid="53" name="x1ye=45">
    <vt:lpwstr>o+f39q4PFnFYdpdwY6rb8OwAnfkrJIRjooj4RAthUKhR8PRf/rOIF/jI1ywddKRUihXraxdSm/8l+NaCSV+gF9+eOvnbhsU17ypvm9RoM0DO8Jrn+yVJYS2e3L1bn+zif/FkPZA5tjTFKCnl9yLYS+uIKP/eSebrSXMbYVplo5mpBb8Ql14A9xPIflGPSbafV+JqRiBqFDv+VjSXh06zMKZPYTuqA8K9g7XuG2OK34Jftax9QvuReXlDIOW8t9m</vt:lpwstr>
  </property>
  <property fmtid="{D5CDD505-2E9C-101B-9397-08002B2CF9AE}" pid="54" name="x1ye=46">
    <vt:lpwstr>qCcU0H6eXIuNrj6QJE5OQ8eHdX3wfIQqXFIOKfb7fEYMshMDxWdhEbfXAboQI7NydHsaR8xF1fWGVJTajaSqJclU9vGD442xTwnw2vNlwAGym0R4VtPXBVaXgKMPcLbmEaxD/l/ekuXFgZa52YktjfsVsWDbdcyVwnjkaO1nDbmLmlQTwJ9pFk6UXvr+0DZt3ijQTrSMY1HQZffpje4Nw5VUBhqcB3JVGX7rfjFGohMKvH0Aw0TmainIbFUI33J</vt:lpwstr>
  </property>
  <property fmtid="{D5CDD505-2E9C-101B-9397-08002B2CF9AE}" pid="55" name="x1ye=47">
    <vt:lpwstr>aehwk/amdVWRnDhvOnZ15PVvV1OCl+yGWa9kSUZ4uX3PdU78jy70O3iPt1+wnEbvSnTmu7TXH3qGj8WB5HI5Pw+nUo6W2YuKF5edOzTrd2/aaj3gGCYOmhYe0sqFgesd16bS5llSwn05nkSZP5jy3Otm43NM4iG3Wjx16u7i9zgm9l02ZxOkmnxrig2/H6Gm0jP/ph+44VdkaKHGYV84vMTGjZ6KKaHV4a0dKuePr0tumqsHuyih0hVet8MSh+4</vt:lpwstr>
  </property>
  <property fmtid="{D5CDD505-2E9C-101B-9397-08002B2CF9AE}" pid="56" name="x1ye=48">
    <vt:lpwstr>u/ol5exH48LEDmujLOhuQWGHDL9dxn/ZqH7UyalIK6jEvhgzGU+TMf575alKQpD5RXcHyJlZ8ry9bqVe7BJ/kTLYLUm1xPRJnTdmR1fUhbqCi5KNHder1hTGaYyACEgXQ4HUTqYZcE5HZZf+AxNiY8OQAuTmY2962p1ZRby7ku4RHRRlgoZ6InElKMYfM0tSqHZEHv5xh8AkSd72illnsKwJWj1V2svkCl0FCrEA3qYXPEANj3JG+kQkcKapt2w</vt:lpwstr>
  </property>
  <property fmtid="{D5CDD505-2E9C-101B-9397-08002B2CF9AE}" pid="57" name="x1ye=49">
    <vt:lpwstr>HR47jlhs6dRjhvyr+tKZKW9H2uyyzuJ/1Y8sew4gpAzquqkaPstqSz4WeESUnWIQEokh40+reHtZ3zCDfmb3K4B19gTQLlx38bqDGMUpaYF0P/rs8Q/2VxfWHojJVaJL/1VQcgyth07xSnY3AJw+fB392xVQWvpLloJGsnI4ODpISeDz4lpZJplYE/7wkECmvNdqPOIw1jWWnp/Glz5zy+UHDtHVCji6D8rOQIOCHviUwLXsOev0Qe/mr+SJGC4</vt:lpwstr>
  </property>
  <property fmtid="{D5CDD505-2E9C-101B-9397-08002B2CF9AE}" pid="58" name="x1ye=5">
    <vt:lpwstr>ZrAI0AwWA6Msvxmh614GHZFHI625OEYUCVtagNIRIOb/FFY4tSXr0sezzqTqigrjuhLcVopILGKkApjhfHRts4a4HwCNk/wvGnWMhvnFiWQq80oWZBIY90slSP0d3Voa3zxJIHZEXqY+M2e5pss9esH+wcvqNrIbilzRPcKZMx2ubHYCRXtujkt/d0YTqkoRUP+nUoHWW5icahFo9YxzYvDJKKtniuiQVHWepEW/gjkyTJSmcpkVcDRMmxEopgt</vt:lpwstr>
  </property>
  <property fmtid="{D5CDD505-2E9C-101B-9397-08002B2CF9AE}" pid="59" name="x1ye=50">
    <vt:lpwstr>nUb+eXG5ff/kaTaP+OqFRMy6mbojjJkE74bdfAXqw5NRf+RCjhPQOUuC2qpQqkNb89426vKvekQxVfJLYF684iQnT/zL+U2Hzq3+yTfCkLR6p/AXFKEjBk0NhXwFKEwxfa9DTz7FlkqRi4p2WxW3APTdx2Mrt1fL69njQ4190tbkkK3LzQ+uEEGrEExDEabrKead4yD6jfmHtYQqps6CN6KNdUlKj5TwPN8BjiRtnmmQMXUcaegUnGK0iZdSNMd</vt:lpwstr>
  </property>
  <property fmtid="{D5CDD505-2E9C-101B-9397-08002B2CF9AE}" pid="60" name="x1ye=51">
    <vt:lpwstr>y3OdWcPb/an4g81V/5su0NLP5GGez40XB5V0La7/sXFn/hrvOn6iXG8rEXY8Vl4o0ss6WnDr9qp3yGux/CbRLn8WPb06o1oFap5cOaKOOna9R8D/Sxsni1+1D0T52ykYIlgdRDn11I/F43cQbo7eUHR628CFB3or5buRJbQKo3S4iX5EgENLn2oQCqYH7/PKBayfOAZV+rlSHPs+OnP5d6ithd4ue4+q9LLbGwWoLQwcSvmqOTXqMgiZTSE17ed</vt:lpwstr>
  </property>
  <property fmtid="{D5CDD505-2E9C-101B-9397-08002B2CF9AE}" pid="61" name="x1ye=52">
    <vt:lpwstr>NxRgHBhk1BxCdzxMIclMCN8hXTnTRh1qVsMeTVpOC93hXMaDYoqTSP/GwDtqRjqBhN6kuidcN2rcA1ODt6b54C4P9q5G3wIzdUSzIdevd0zh+7XyJ1t1rn4HDxhxLf7x4OY4DObCWy/14lnwTGFCqrsWhWpNIMbDHunO9CVgMVzrzV8Zok+MID08vvHHAKM/FRIhp4QB2VT7aS1guu8LL1a/jM8peUy/uCYE4qI5qENjR1ZjKhE7tasi/8Gw0/+</vt:lpwstr>
  </property>
  <property fmtid="{D5CDD505-2E9C-101B-9397-08002B2CF9AE}" pid="62" name="x1ye=53">
    <vt:lpwstr>EBAwfPsl1HPkLIBXQy/ZUmnkBYRlrzCYAEswJis9aoknYjtwOwxl8weTWo7jMpITBqZoU+H9vgYl4dY0yNfvpy2wz1Sw77tmwKp3Sln2gWbuPN1L4l+H76YRloVNbGugPopFQ8wfbDtoYSohAxEkFLZIeIupuN+y8Ih4zRG7I4ma+urWKh9pYSNTGtbqwBL3/dTuETT8wbVYG5q3Q1WPxy9JptjMX4Jn0l/iV/Qas4PSBi/V/TKtYSN/Rf6kyLT</vt:lpwstr>
  </property>
  <property fmtid="{D5CDD505-2E9C-101B-9397-08002B2CF9AE}" pid="63" name="x1ye=54">
    <vt:lpwstr>8c9J8uUIFG7apBL0vAs6TLbNtSCDndgk8Ml7vMDM28bPcnkyXjp9No4Ng7dZLSkWPJWCEE/uSYSRE7Ff3GosaDceJnBfTfegJl0WszH1SWNOe3WsqnXZHNOvc9RgyHyNtUE69lvy0SgCmGevtGzomVauQsuah2WBlABf6jhh9Zzg/oaX/9neFfxaiIng2zO1fjWq2A6YQVdM6PYz70bkSAofRU6CizgS3fXRHq/o6fRdZsg4gYAjtG1cJ/aJw57</vt:lpwstr>
  </property>
  <property fmtid="{D5CDD505-2E9C-101B-9397-08002B2CF9AE}" pid="64" name="x1ye=55">
    <vt:lpwstr>Z5j9AWRY/tlk2aevLjuA4S6zBtOcLJ790/eFZE+uq4d9AIswJLrbP2odldBnFggaBr8mTHTyNmc/Jx4HIeFq/4Eg92h+N1wR4eZ84itHhdVpdGyw6pKCpkOPEwrLfOQVUDSEhkd26uCFX5zXa5EMQMkRHq2v+hwtiWOYyMLKlhh94iA/iTvYZuTP3juzsmhl36Q+K1iIKECHczVyjRkbdUnUNHobjZv4ZcFPACRvQJga3Xurz3M0t6Q7acNY3+y</vt:lpwstr>
  </property>
  <property fmtid="{D5CDD505-2E9C-101B-9397-08002B2CF9AE}" pid="65" name="x1ye=56">
    <vt:lpwstr>TV4uXgEZ8XpUHUj1jI3tQYoB6ha3iP9CcRCwoc0ff8J3omtZJVim/vx1VliV1vSOQyMlnVGaWTgeYGDKk7ra2lGPp5n4D+aXvwHu4i6bUiGC6qJA/8yEqEfEIAt9f6sHl0utEUcXGMd5hk82yMnV3TaawUfuLVYjZCxDJwUSIQde/AtQwVHqX9N1Vttgd0fPAPEj8jVw1r1G4Oe8oV4YqDFfSoTah9mBl4r4m4ATi9jCjatGfiJBQaeWCmXtCSl</vt:lpwstr>
  </property>
  <property fmtid="{D5CDD505-2E9C-101B-9397-08002B2CF9AE}" pid="66" name="x1ye=57">
    <vt:lpwstr>mVlmH+XoH86/wUlcu2mNWoFoLklRvSYKqsUB3/Klgoq+UxhFfiZwoH3k9k7KdMQ/IFeoyBP4gAEb6v2jakuARtD+rpqNbK8rIWz3M+33gz76zCb3jH5eb5KGCsKFDh06ZFLLS9pHVHZ3FMBEHKvJhtxnJUv7HUX92DJ13nMXgHKfVk0HQ7tWw/nv56f0NAMM34OOKlKjSdmgobCE3E8IpTlw/dzZgYpwfNDRLHpfYFjerJ+GtUE37o83WrLOF3e</vt:lpwstr>
  </property>
  <property fmtid="{D5CDD505-2E9C-101B-9397-08002B2CF9AE}" pid="67" name="x1ye=58">
    <vt:lpwstr>i41S5Wfu8nDLygfz03/4LPB4+YkXCZ9/TAI8psJ35DJ74wCk/fctA7r+f8ufkG29BxH1duGprC8CaUA60G1dFSv1+VvDqVtcakqpOjWZ4vjh+OYJ/xheQMYbaDMdWnLPyE6rZZ+cE1wL6APx7lT6dlBXAeUlB9pvAwKF8g/u7EqJTYKABzuEEm9DLFtwV8SmwDL49aNB3nruY/ZZUO52jL+d+rEe8DgXVofA9YAoqu2gyykedr0wOwy1kH1RQYG</vt:lpwstr>
  </property>
  <property fmtid="{D5CDD505-2E9C-101B-9397-08002B2CF9AE}" pid="68" name="x1ye=59">
    <vt:lpwstr>yq5qshfjxHqnzFuEV4gAG9vuCcpWYoKvqwPelCa128GeS6ZuaxOymYCBKTwBwqDuIrvmHUVnBffrCfd/RSrq59IKFv7R1I2Q20ngtK1asXl/YUF5yqbZWh8er9b6y4e4i+lhmdNh1gC9OZ0IHy4/gdc2E8oeLknC8tG6Ge0pvthGK9G5plVUfTPkjHCTru3p7Gm08/Cx3CORGmJjKyQmHX6OF1UllKq+qWD+UdxI81zqRObeLFZQe1hP1ahQWX/</vt:lpwstr>
  </property>
  <property fmtid="{D5CDD505-2E9C-101B-9397-08002B2CF9AE}" pid="69" name="x1ye=6">
    <vt:lpwstr>oFSQTfrAkNzfcy6Q7ZJZ/HRSLoO8Qu60VqigUZ9uPwfKwYnGWRt4emgXUNsJChn/dOf8Aj0juPrk+U8gRREn8ZMzGJcJyCSudif9t2IjoM32BCu26W4h6NxZYv2hA2rJx1X7V0hqfj6tF1Pmi+PhLS5RWQq9Fklta7lKUmEA0srgLKoFbq3+LKJLZXF93mybWd2cKNAMnqCb7IvJiY3VztBgA0zMgk1hcL6dFFLrid4XQZGcVVM1EJqr50xZ0y7</vt:lpwstr>
  </property>
  <property fmtid="{D5CDD505-2E9C-101B-9397-08002B2CF9AE}" pid="70" name="x1ye=60">
    <vt:lpwstr>WKDNUwTfOestL0bmvv5lgu0SNKLFYjmqXEv8SMPOX1kYprPGO3G59vmPaXIsWIysF2xSvg/3twT4nCzAThDNifaDqxz2B65/dOjPyPNd/PqItUyUG3VcXllhOhx0kRRm8XHEvwW+ahW1ZPhm6YXXCeqYSGHUb0im3igi+ZxdyrUH6rwJ23ZHBrRLiVE0+C7LbelP9y8MPspaTd2z11QoIvAKgIbQPua4XtPlC4dbGX+r1UMKAF0QDM4606gu/yV</vt:lpwstr>
  </property>
  <property fmtid="{D5CDD505-2E9C-101B-9397-08002B2CF9AE}" pid="71" name="x1ye=61">
    <vt:lpwstr>o3TV/txahcVH7Ge3A5ZKhH2fyg5L5Vqoa8Na+3UBXXYNRxa16mTxrbjRdrmELfKYgU7pNOX4rYSrfVPC7dKHy0uWsPaU8EtldSrEYExvc34AtyWm6TJD/OD3GiHa0YSkqLfgQh50athku2xmbrafQ0L8RC8iYUl1v9yzUEyEESifRJkUn94VTIjEeIqSs2cqpZAd27kKrAhLJ5UfKcvFiwQBtAJlB78iOBVOikVHnuVGMGFi95in9RXp/QfETM3</vt:lpwstr>
  </property>
  <property fmtid="{D5CDD505-2E9C-101B-9397-08002B2CF9AE}" pid="72" name="x1ye=62">
    <vt:lpwstr>GfO+UsdQm4c3LXbqZNcVdiFuCaRye61Hfshzvxdbw4YHjhBF39r3MqceBJPZQ2sowasyw8/Pp2a6ik8JSi4iJDYaatSd3shMB3Sv0VfLzadnb+acdxrVqnRM0oMVYy49RWYkPBiKZ1BqPoWWmRsYzZAIyqhCvFKkOGkZXf5mU5I/HCFH+IWHlYFRZbZzFZImRLmEAWTBdclmdpEHj+39omjJYsfsoAVwLTjb3/iAbBfhiEA3nGkX8w9zu+oIELx</vt:lpwstr>
  </property>
  <property fmtid="{D5CDD505-2E9C-101B-9397-08002B2CF9AE}" pid="73" name="x1ye=63">
    <vt:lpwstr>6YvPxBuF8l1RELpsGZae/BDbH9ktxVbju4Sx6riPwmzigHJ7jQ5wDAaHUpORf6Z8DMNiL5DLikiAeaR9fNLRRU3JK1QfstDU4fGug8On00GO7y8l0jQZsAJw1lp2i6H9fTo96xRZHtjZJL59gfTHCtrBwwjABzxy+St2RMdz4j880PeyTJD29jtCf7q7zdkqrlp/x6Cwx4lazi0EWrug9a5U5o8JDUMQTb/ka2zYr/J5uSdk5ibvDP3w+yaOYk2</vt:lpwstr>
  </property>
  <property fmtid="{D5CDD505-2E9C-101B-9397-08002B2CF9AE}" pid="74" name="x1ye=64">
    <vt:lpwstr>jZDmyUj3sz5nMroOVrjTP8uYXJtOm5i/MT2U8q84Tu5rmYuekvZI7h043IGya4/rhbfCbwo3i57ToTGba3EHi0FlnorQS26lmrUPiQ6sDD3umXfM73PBR8zqKk2NwPiX8i/qIBokVLXyai0E+v1iGAU4uv7QVUINOWePbQd+B1KPRaV7pzDs7QQfTIsspLPsFmoY9UXOOyEcVMZ1/iy+DQtzhPPh79RBULQnkSZXXG8lGveupiy3gHHJDODCKdE</vt:lpwstr>
  </property>
  <property fmtid="{D5CDD505-2E9C-101B-9397-08002B2CF9AE}" pid="75" name="x1ye=65">
    <vt:lpwstr>LmdQzRQLbfqjJ1Mqz4x2XSlLbR1014h47C2cr+9j6+KeMSGDJQ7mwHKcnqAsNOht6U2h3pDYRAp11AQVl6tJu0iLKEVsb7qzCaIO6uQ4FnE8Ndmq32yYF2sHIECeL4u5XU2O8Tp140WYd/ZUTcdoIeDb2q6Uv+aHNuENeu4ueGzTxyniWsm8653OVim2t51Jo4Afrz8KMblDX63i9IBsegjrYn6RmN+7Xi5rYbwqLi2tFZ+9izDPTQcGkUbdA0I</vt:lpwstr>
  </property>
  <property fmtid="{D5CDD505-2E9C-101B-9397-08002B2CF9AE}" pid="76" name="x1ye=66">
    <vt:lpwstr>XeCT9FtfaGykHhWQoUlvObpE9c64CQLDP+2p/TtFxotT2LEz78Wi4SZK8qZtXWkI4T+94fvz0R3EC32WjpyJWq+ZvQFEW9SoVQkt2EDrsENot0pPE/hAVUijYs8a9rB0IRIsQTj87sqWQwNkD5r4LzVnoVhoLwA1GQbShuQY4m546cc+bpL3/r0QwgnbP7LZbgnhjc+0b7nnMzSxb8y7y6qKNWfeGA5XbOjDPpZUAE3OI5UP1Q3P3GMG939Msnl</vt:lpwstr>
  </property>
  <property fmtid="{D5CDD505-2E9C-101B-9397-08002B2CF9AE}" pid="77" name="x1ye=67">
    <vt:lpwstr>NUy4hsxELK8ibR3jWWaZk/Jpvgd/5LVq7wFadIm1ZZBhjKZzyqFYHscrVyE5RuW8DUNLqT17gumFbf4XNcz5Bw1KQqhYPw0CnCpJ74dO3DyA8Gn4jxZ22PZ4keOeqgTW6kfLsGU8kW2zBk71vv0+jM+/Kib7MZBJ2sMPwPKAV8IfHTyFj6WtmWIQ6Ov9T3nr2TkbOjGUBFka4C7oAZ8lygvl76H1IZVJjroTFvGZargYUNgYgW4bJJQFmG0uqmq</vt:lpwstr>
  </property>
  <property fmtid="{D5CDD505-2E9C-101B-9397-08002B2CF9AE}" pid="78" name="x1ye=68">
    <vt:lpwstr>rHsBCTpGIGPvuOyPpPfVpVermGhZ3QlA3KnR0aoa0DWgvvw7UAE53adI2HhNX69cYTzQri7N1qjSgsotgjvwXOkrJjxjifQRmR/Bxh0/OJWoYC225y8NWTRHN7po1OQ4AfrA9NAJ8I81k25GSyKGRvrPJr0BprlWCXr7/mBdF9g/wfjqHLAAl4j062LZaXwYhV3tRLTODiTgcRF9cjFZeSiPWJ8zFYWlbjTEZQRjTAyf6Q60W3xzMWn4PKuTnac</vt:lpwstr>
  </property>
  <property fmtid="{D5CDD505-2E9C-101B-9397-08002B2CF9AE}" pid="79" name="x1ye=69">
    <vt:lpwstr>sQbZydS+ZFFx/9csXEshTPYSCKA1H02f2Evoj55jsQStJtw5a5eoxbI32vcNR5q9uC9BZE9lI0dafOtHa0WiFiIWGB32gN0BD9CJ/XSruXao0yA9z7CtcanfqCTx3iwIL7dvMfxHpduxBkRQzufuP4JGZ2Qus8jKMnTT0XZIMTKG3+4ObJqBaL+YweD+EThl9+fwiTjNlX3qIhKUYKSQkrPdO96ZnXiN99jOn9SFeBT/qgXrnlIwBi5HUIzIc+0</vt:lpwstr>
  </property>
  <property fmtid="{D5CDD505-2E9C-101B-9397-08002B2CF9AE}" pid="80" name="x1ye=7">
    <vt:lpwstr>HrebxzMSx+A+I0eW8bC6giYJrNzE3rv7S0V/LgiuWyorRmIJSDq455ObdLA7JPTf5vrs8CNyQFCQGlzKoLhgubb45b0lxm3PwATbdnfgdkY5iPaPeGWr5g7yVEiuhy8aQUa2msISs1+zGv9fkPOj21EqchsXJaeAAR4V8t7Xk5S6OKHrdHAonpYJLrSrVhVl8PmhmG/Eborpl+AMKNtmW6DBqbKq3yQ7lWYvFXXm6pO3r8K09VXdrTxTVN0i6Az</vt:lpwstr>
  </property>
  <property fmtid="{D5CDD505-2E9C-101B-9397-08002B2CF9AE}" pid="81" name="x1ye=70">
    <vt:lpwstr>ESsYgn4TQR2zVukk8WwU4K486v4fB2/JTpB06yioM/2gJDQ/uzpU+Hr059JF1Jk3WfkB/jVhdNj5b7J6a7OlGGcbkz86RMPv7aH+o0zDNBP/TmQcLtBkMPPpU7GlqOdmvBw/3aa+LaMQdvqtJmEOHRZ5uwciwz3qo3/46x1KijRm1fo6CNM+vkBwEUh7T5nlHIILi1FSG8JRMBiAiqeHU78YK7RWzQ5YI2c1W4EMilx7Fm/HDWJPFQRy3suU22c</vt:lpwstr>
  </property>
  <property fmtid="{D5CDD505-2E9C-101B-9397-08002B2CF9AE}" pid="82" name="x1ye=71">
    <vt:lpwstr>qsuN9vf5qdCWYHoxBsw11HY1FTG2t1zCEsJhCAudkau1uTptHsbSJrruU7uDjWDcL8WdJsPSgD+mJwBHUYvRrySmtLHcA7uCAnoK55wBXz7jnA+SDca8JsqMaB4Hoyu9BM6pr4XdOJtUQQ9U5sYRDQWBE5YVG331PiHgUXdGKfSkA0+pR/cEEi0De0TYvQMIimCVRUlreReulUq3yzAEyFM4dSo+iRsYgSN7+9uG22uCwp9oXzSY2JZFxnoI10Y</vt:lpwstr>
  </property>
  <property fmtid="{D5CDD505-2E9C-101B-9397-08002B2CF9AE}" pid="83" name="x1ye=72">
    <vt:lpwstr>oIwGVdmIJBwdkPxhlm19pfyLpnf5gvY5dGl1R6pGq4KZf+Nq4J51LeCNqg2qO1EQU79XCYAR96qmz+Lpip3TGC9I4OaNvYFT3OQf5xc2cdsJncdpL5Cyo+MMzbCx4WbkP0fVsuK3LYtN/by9XnWGQyIbUAzxpyt8Ux94ntMmmRXaSGEt8GsE+/oVNAdF1J32LLHt0LXVv56DOH0rnrj0UM4/50XaLClvPR9IDXTf0i9s+A/NI1Wloh/wdUm9vUJ</vt:lpwstr>
  </property>
  <property fmtid="{D5CDD505-2E9C-101B-9397-08002B2CF9AE}" pid="84" name="x1ye=73">
    <vt:lpwstr>W00A3pa8XlE3X5H5OYKCEuvWzGmJ8itHxJt9u8m3yRdBxeKAzM1LzDUWqNbfImN6n86t/BlN0mhmENMQj2p+ghR9RScFKB0HhNXOmVWhVi6uVyFF03q9NdY82bKdLHk2sVGVTd1ibylCl3EtkqlMETVYESWuQhSM56N4hJEQ28ajHcHNkvaiFb/7LzVSKu0e8eGPsQ/bJqURZj3OHkWl3DgDQO/U6HHItvHT/cFf3IdtFoTev3OMa/JI6/pnJNC</vt:lpwstr>
  </property>
  <property fmtid="{D5CDD505-2E9C-101B-9397-08002B2CF9AE}" pid="85" name="x1ye=74">
    <vt:lpwstr>nXXcYhVQWyH5WsHInuDGpv9gc0+sMicLX90YftPYRP4f6CRWzR/xQs0YY1FTd7L7cUFCfbNH9sZ7nJ3rdw9npKBgBrnrfcKzYenbOEOiHG+CSzbMo4Upvej4Nb8f5aRRFDtWBDcZWvm9ovvUvSJbcaA3rFUrAVX3GbINGDnfxHBXvW/DyXuPrGhRCmJjJvIkd4YymRLMWXPHgn+IA8FWbj5Vj6RN6TIAQ638fEzTIcnZHypOkIqIYifIuuArm4T</vt:lpwstr>
  </property>
  <property fmtid="{D5CDD505-2E9C-101B-9397-08002B2CF9AE}" pid="86" name="x1ye=75">
    <vt:lpwstr>D64baz80iaG3JakFjZUz8R8oi8RL0fq2uiZ5BEMXiV5GX+ovuj2pGW6usz0WjNC4mwJfTllkOY9AwHBCZEtMATao/NirSGQYI+UcO5J6FvSOSn5q+OzP/o+iqkJYG1vxekcTg0tCZubVltWj33zihiszxRRE07MrFE1xlv2rEwVEKkAs/6AfBGSd6u+rMttFygQ90pxwiTZlg6eqRvwkUYrOcnMqSLnXcqyQflwYVe07ma59qEGO1v8hSmTNuL9</vt:lpwstr>
  </property>
  <property fmtid="{D5CDD505-2E9C-101B-9397-08002B2CF9AE}" pid="87" name="x1ye=76">
    <vt:lpwstr>hj1Br39Z4g1InsURkZGsQocGDDYFEgkXkfikDtC9PGJfcMV8/vHKmGxuBJbtuH46o5jPNfLvCRhjh+ziokn1qv0CXaLyYNEAt1rANHP+oCRwM3rVrXXbZE3IZwoPkaQI5ujNvSk7jXOPc3DEVf1lcFxvfT6ymRKbg2Q3nGFe46RDWOHk9p36K74//OOn5jalqKsRAeaSj5iCzxgPzN0mpOaoXTsm5u2Lh90WbBxe7Q00SDFd3/5sWJ264TLfCwI</vt:lpwstr>
  </property>
  <property fmtid="{D5CDD505-2E9C-101B-9397-08002B2CF9AE}" pid="88" name="x1ye=77">
    <vt:lpwstr>W8+PylMxRy4ez1Zcb8iTcmLxhoKl6mM5kQOInmf6HWQ5GRQgOW9dpbfyHEOHvnekf8ntOt5S6rHwfkqLLlDbcRgPx9k/2Dm89oHo2ZCxcKPDrOzVoOxdLDAANDKjxrgz8rZYHQ5vEcS7tp23SQPWSggeHkTWRUK99H5s/chevNhDUJSAtWvEipR7m6At8q1oQLleao4/q2R1jnVafjxfOGchVYdHtX4/+a8s9+Y2Lga2gxV7x8NzkOA9R+hTeWc</vt:lpwstr>
  </property>
  <property fmtid="{D5CDD505-2E9C-101B-9397-08002B2CF9AE}" pid="89" name="x1ye=78">
    <vt:lpwstr>K4W8U1C6EbVWLLJ/x2TKIGLanyE7h/l/6Hw2juPBU1lLUrGNah3YWc8cfbQ+fvcWK4feAP4Lc6bu1R0HocqPcjaDVLvubYmBTd6cit46yVXIzfQF279tFuIaFQ8lMJ8uxa89Q7t71aycEchfEcxx2tieZ/DBdwku6qFHxU51csl53fRs61uaw5P8a360NgWa2Si77kp/99eRGl5C80uoZye71jZuWp9ZPAmRBNgHnbh0cn59nuVNwUgKTLsYtcM</vt:lpwstr>
  </property>
  <property fmtid="{D5CDD505-2E9C-101B-9397-08002B2CF9AE}" pid="90" name="x1ye=79">
    <vt:lpwstr>cXTEzMZKwXrkAhb31YQakkvD8qyAyJmBh3JRNY93fvNnl/rseE2JaZF6JCgOYMP8vX8xaZ/QkyYGcQ1cu5lo/xGL+GdWdJM4WSzfTVxfBTNNEa9ruB0IzjecP0Cq9WI9DF0Jo/sMcqziStplg/PwCTTyvTW6YmpM9n9e5qMfz5h4jJpHSMtOkAM8YEO8Cin0Dg9c5jHQ4xiliLucBrpfC0/AYf0vKivHVmbaZpRx8FAj2w8McPI0BQ92gtCR+XK</vt:lpwstr>
  </property>
  <property fmtid="{D5CDD505-2E9C-101B-9397-08002B2CF9AE}" pid="91" name="x1ye=8">
    <vt:lpwstr>B8D+Zs8coRKxax/Iy7EkhI7dbC0qDUR81X1nbs0woF/uJjrs/4WV9aT6GqGQrf2FIeAU8qOzKKSCgzoxBzBmZomc9fCbv2+1hCvBkpOG4Tip61CIHy4xdgVEFqhP9Ofg2givZUqf92Rsa1pbrCjw6msRMj9UzCBug9TYP5zMudZoVx485L3Jb5a4Gcb2S9CQ5r4sEnjxnqbjrExqdRiSMRXz8atAGCENdqXCO187Uw2GX3IFYEJC1DBxRGya7WN</vt:lpwstr>
  </property>
  <property fmtid="{D5CDD505-2E9C-101B-9397-08002B2CF9AE}" pid="92" name="x1ye=80">
    <vt:lpwstr>Z8IJKLGNayE2pZ5a1i+UkqnAFtjVf1hprn70yi9XQHvtX2BW9xIcga4ir7L86gwLWvSH6+mqig1/rIhucEmMJ/cpFlkrW3FYQPteOqJPqJoa99tnNf2YFDMS2SwmxexkqH+F90JWBipOsSATnNiFGOW/kQj0bH3C+p7S1TGclKMZH0PadekBi1KoNyDqCsrQBTzwj9NeuKOZin3to8dtA+46S3rPRNnSpI7XgHwEltcqU3vWapFvdIYlsr1C+p6</vt:lpwstr>
  </property>
  <property fmtid="{D5CDD505-2E9C-101B-9397-08002B2CF9AE}" pid="93" name="x1ye=81">
    <vt:lpwstr>H0bCpIBHA+WHPJjQhFUsKucYWgyvMzMS3zHjHksdcvPQWnZ8jCxB4C+aoI6JRoX+nwu+jSwVQV1zu0yKwBggWi2tS2VOaQfHgLVpiy3249eabif869s+hBRCFoci+Zs3KaUJIaLn3N8CwClfw9BYAe72BK30CwIyvc8zNuorGhSKw946U3K6f22ITnOoyKfypFrh5pJ+gN/I43NEuub3XpAsUAkVd9UbsGLSIDBFVgF+EhFjfCyft/MiJ22qrTE</vt:lpwstr>
  </property>
  <property fmtid="{D5CDD505-2E9C-101B-9397-08002B2CF9AE}" pid="94" name="x1ye=82">
    <vt:lpwstr>UM4/S2tITsJJUoK5ABH77mBtOKa4z5sSdFGYm8s/R1QihkvmoIX6POrquf3+WtJpVR9gH4nkmLZJGqqreTuPzIh0qMY8cLvR2Sbq5Z9dlmqi7P4ESL8Q3sOddlnn5zWjjBdKHcMNITUQRKacGsrZPz0UOJkTK2dhyjdRR0h320hWFQKIvr2UNmH+d20BcB3uAd9kRTf0r34fKwTr6XBh7WdP+IBybbtWebpSkLPPKtwg6XspEHpKblrS+bocM47</vt:lpwstr>
  </property>
  <property fmtid="{D5CDD505-2E9C-101B-9397-08002B2CF9AE}" pid="95" name="x1ye=83">
    <vt:lpwstr>GEG9fjBoLH1zdU4FrmE0XprLJsfcNDMTZoQulS1RU/LmZUYbQFgVT7a6cIhdu0sziH4DdorrcINLtuiqf31ZrzUJjclWnt52dQktggn2agC2Te5yZtVmtUwPDrR6KC1+0YnAcRX+HncdxX75ZMSu/Bo2FcE95HuYwWY7+Vw1nrmYHUU04alMUmc8NDj83K3geOZcmGI0zC8tafpC2NHr55nAemJUWH+23cOmqmxFDUEFaMC7n3JDpWT0cJz6tjH</vt:lpwstr>
  </property>
  <property fmtid="{D5CDD505-2E9C-101B-9397-08002B2CF9AE}" pid="96" name="x1ye=84">
    <vt:lpwstr>RVQNT5arcJMHN+K7aGYoJXk/j40DW0oZjDFohiseoKu4ZSptHoQYKCXuSNBtxV3p19OlkJ1lVuXfYV53GDjH082pdRVPTGJnE4eQnAdVL/h1IG8UBxuJeRbgcPTdCUuw9itDvBxevih1cHup4tMXLK/cU5HqGmTEFVRHHZR0QT+wSrYuzrJxl5dAWk73TZz7jKMoesjzYza2yyUASLM+WdFHrqOeeWD8YrVJNVd8VUyyectHhRmEGZUq/3rnlpc</vt:lpwstr>
  </property>
  <property fmtid="{D5CDD505-2E9C-101B-9397-08002B2CF9AE}" pid="97" name="x1ye=85">
    <vt:lpwstr>0JipcMvDnUo9G/8ntZ/F5lbBKTeGCwVUd6RMsd7Ikn0tTWuH7zqGAV9Ab5Pt+EMBJHxZ66tyqmyOVgrBcduiB8GI5R+cPXQcaIXqSM+FYje9vv0IHcNQzhHpP1hq0+oOjXpo9BDvgsML0561q6rEYYTP7iyMm7D6fSNK+ovJljZ3rpxDyR35n9X43VB96MGu3shf7Ef14ZcXj36RUt+S0jpD6y4+5HDwJ38ddjHthcfDZ+MbRWanUxD5G5F6ufn</vt:lpwstr>
  </property>
  <property fmtid="{D5CDD505-2E9C-101B-9397-08002B2CF9AE}" pid="98" name="x1ye=86">
    <vt:lpwstr>oEwIufW6tL/7fofPF6trjriPOZSNKmLtvYNQcrpdMXAWSPeWl5gknXfz1o/G7zsyVCbAlzJG7ORCovmRYOANhaBTPjDgJITWBYHmYLlWoXh3oNRzhOuH0BGJpvDvj9mCXwwa8wJ14+rwqNMKti8CtN4JHYo1xmwkwpXZy53PdRpkyTSqZ6cCv27ThUwr7WyB9R2Pti4X6vgoUuamemZ8MQNU2uJYtmC0jbbpSz5sFVNriJ97eJYejO3KHfKK0n6</vt:lpwstr>
  </property>
  <property fmtid="{D5CDD505-2E9C-101B-9397-08002B2CF9AE}" pid="99" name="x1ye=87">
    <vt:lpwstr>rdwnJ1rsHDSz7z5KSkfl5pqfa+pZ0aILxXPAETYnkpbJuUeugEPBsevpXBJzXEYYOqBHsNYBnNMbvCSzR5AN0oSD6d1qjD0wZtt8d+5ztAtdyrd+mfzim3v5cV8mL3iCTI5fC12fexP3xQik9LN0/9txj2VoI0Ryts0sD9K/KJKHa5J5OXmvnbNaNxj8BdkpYWXv2j3oWhHAiJ9tDDkXIPx449NWSf+1K1arJrLv1QIOcg4jDrsb1RyZjiHBDX5</vt:lpwstr>
  </property>
  <property fmtid="{D5CDD505-2E9C-101B-9397-08002B2CF9AE}" pid="100" name="x1ye=88">
    <vt:lpwstr>aHlKUzq3hNVv65eSe6Y6kpwXPa/qcJRlFhqM0Dr901VmqZ+z1cJwsaAyKmQoVRqRtZl8Ytj3L/QWjogmBPbXXlWbFElcYMXnJwSPlAjLipnzH7weOg/LhY8Li/Y7zTIYz3k1bOXG6dmI6zQjudaKi6GpsQZUr2QJmZ++uWbqNIudZw+c32MDua4Pvdcv1mG6FNS+kaYUBVKExldlXsb5GdAGPABTZnAnkQ/fSOm0XwwrmgM3M7K40PbHt2eT1gU</vt:lpwstr>
  </property>
  <property fmtid="{D5CDD505-2E9C-101B-9397-08002B2CF9AE}" pid="101" name="x1ye=89">
    <vt:lpwstr>H7wfxcZi6iLK6i5DwFUaIC/VHQJg+uYW13qf2mSNo0l5BFkb1a3N/n204DlKFaejarxhX55xzd2NDVJKiWo6Cc/6m3qgoTZt+WsJGmp4YWnnEkY2Hb1uAGi166+sOtZAvLb8GGhIqCJgR5vhX9yc/anbXfvmFbHVGi2nhN8Lk1JOEx+Y4ysgjryj7aH4KRxLbdbDHsB+RXY5BnVbLr7wc9eT1b83mxv17fVTGGstMNv6l8TS2Mq/iuXQHbzUkLI</vt:lpwstr>
  </property>
  <property fmtid="{D5CDD505-2E9C-101B-9397-08002B2CF9AE}" pid="102" name="x1ye=9">
    <vt:lpwstr>u5KgA+FxD+CEB7XbjC3pZL/YuGZiajSQJyKPdgLPYBm0w6L8fwMfmu/K8+qVGrTacSO5weDs+rl/XhR8GEOT6ZZfcaU3hfP7BCVmBNNOEX7f90uiHuqONKLdHD/PnNl2tyr/f8HzhnArjHX9LYzYo67mW2J5canxNUK+R45aiPM7qK9buN9vb44Az5RtVn9iw4f/BD/Q3s8H+s/kokOqltgoc8RSTXcL98PYdIsYnuYFXgAAzhFzIYYRH87SaGo</vt:lpwstr>
  </property>
  <property fmtid="{D5CDD505-2E9C-101B-9397-08002B2CF9AE}" pid="103" name="x1ye=90">
    <vt:lpwstr>rIu0vse3qBtEw2Sld2Ok6oSzPzhsFBzNoFGLt0ODPjG4pVReolxAZeN4R4Hw+6rWsOGZl+mMNDyYxXaZc8X0JGWb/MqfbeFOp5pUOEydXSfQJSXpbdmvIHgndwem5bXoqQ8+XvG3aTdFZ2abK/6xktiUf8DI+Sg+WUxORGzL7E4nQ0Um61259TSK+zH3NR911XBa+KlhAwiBxxuVmF7buSUF1IzUiBh4OczMjBQsWgIRxE5OhnWcXZjwV8ijNg8</vt:lpwstr>
  </property>
  <property fmtid="{D5CDD505-2E9C-101B-9397-08002B2CF9AE}" pid="104" name="x1ye=91">
    <vt:lpwstr>SWNhnO0ehz4Dc+23RbiUI/JR36V8GAQK4n0oHSfiDQ5xGL1jAdKa+pSfS5m1655FF6kiuYf6OrpzbX7SH5L6ddOLhldmE6ii72Mx5vlC8ZUgBrACcFD6LSIA2pR16kFh1B2cPKTCH97P9THGf5exyPqaLJgAfUNZKHs4FBCdC/I0L+l/gqrgQBT18K3gpSyGZY9cBfWLxYnxEUEoG+B9NyquCLhBC++237ErRjK5Ov99Pqhjy//tVyseuqyP21o</vt:lpwstr>
  </property>
  <property fmtid="{D5CDD505-2E9C-101B-9397-08002B2CF9AE}" pid="105" name="x1ye=92">
    <vt:lpwstr>v3uZZ0oxrA5guxvTTpTY48HRbe/srOZPpubX9zBnggodVwnlQBWdTy9JpXUmp1sDfEleTNuRLBu8hW5sac3lPr52BVaCYLyLwCkY115DmygcL+kXZ3RCYRDQFgcGez/6hpCzDea9XALo3UfpcfPkKQj65kiaaU3ln5TYupzDQrwHD/WXsxlyBVUeidMpIXjGsZaa1JcllKJ7JNyG4b5gqqyZuX1tkenc7TBr/O9TW6IC0k/CzicLBCAdrQ54ZKm</vt:lpwstr>
  </property>
  <property fmtid="{D5CDD505-2E9C-101B-9397-08002B2CF9AE}" pid="106" name="x1ye=93">
    <vt:lpwstr>aP93Q59gPSfRqpgZxYPGH0y0UCjLPALDo/EAJ55RLSbCptyMQMMvtTv3EGMgj/bDrLHBIH74OaRr33ipX5yATc89iMZF+YRSyYQ/VL2tOOfmr1TPEo5cpTiHfUyCTceZa+tKBTUmFNcyun+8NifACv1QUZGamvKh09YoJPr2rjAE33V/qYEZyWliNVuq5gJRtKNsZkHGDKIlxIdltEir5VFDN6DWLsb751UiMeyFZD6yL3mG4Vn+9NSWjv6PUG1</vt:lpwstr>
  </property>
  <property fmtid="{D5CDD505-2E9C-101B-9397-08002B2CF9AE}" pid="107" name="x1ye=94">
    <vt:lpwstr>mrWCruPKbdQKEx0lxsLA3f6G8rQ8RkkkwIDLW/TCHBPt3XkE/HFtXamJI40k2AwQrI07H5fMFJPgHSOL9zKxVu5rAm0rYzddHQDFWm/m2PhlmqDvxyjD2i7HcAaslQrYHoxq9+tlf1WWWTFweFASmfo4Mku4x489VPWwOTnIEfSpbbQoG/yPfy16aWVYDNLDXaeIFt2kliutQNmIMl2ANDt3TTcar6voLaGxAUj+1gfwNg5x4zBvdvKqB+aKK0k</vt:lpwstr>
  </property>
  <property fmtid="{D5CDD505-2E9C-101B-9397-08002B2CF9AE}" pid="108" name="x1ye=95">
    <vt:lpwstr>0d1xQ6nJnvmW+XSN+P116mjEkIHRvgUtDumWPFjYYx8Jck2VtppZPV+JiQHtuDDWcGmdkP1zaNgcwZKcpSNpjjOCOEeqefqFyQfhNGYjycjZuX7R6zawePm87nEXzPmYie+oLUgYCcaMyD27lAzTaw3PCnw/HnFev2jti13qiOGTZVvBKGZ/Qp8MFJk0Z8ZDhmf//58vC9AxqLmsv9M16iGntsTb/2s7X3W2TQR2Q8UNarKddP3gkVe9/Y3NzZ2</vt:lpwstr>
  </property>
  <property fmtid="{D5CDD505-2E9C-101B-9397-08002B2CF9AE}" pid="109" name="x1ye=96">
    <vt:lpwstr>d3TO8J/QvO637QvaAbcSJDu4CPQv9yus8ivJQjLCKvTpBJDLpq/p0TOReYyX4HWvs1toG1Y3GEjzUOVpZp8zbd78lcGYfjp0wK3h/qMq2Q/FTzMBXR+moahs1J2WpqBnYrBxQdP+uDb+7NZSPQsx+AzkIo3HnqwkfU3MOBZtchA45S+lcNJG7HDjxySxMHlCexgkDK0K77HUta+Pdx2+1keGXBxwj/FsNdAfA4UvhRJLpGmWynX7Q74wbxZc/SO</vt:lpwstr>
  </property>
  <property fmtid="{D5CDD505-2E9C-101B-9397-08002B2CF9AE}" pid="110" name="x1ye=97">
    <vt:lpwstr>GPNJB6llPTkRIGCXFyE3KXhnmoEF/jWRW60LXTc6wVqwR5mbJaTrC6ry04lEO7bpwMRNLr/pBYeZyXJWR3VoS5zJpvnGXkLnUGGEgpIzs1xfCD474YztWgPiPamBqnlY4tcoXO/uVdyXENA6dSZA8gMmHU1qq4bvKcYR+CrtFgCr2D09DwvfzRKl8hYwY5+6MyEB51Etgowsxmo7LM/rNGLFzCOfPYpQmoyrZKQzzJKFSn7z5Tm/Hz5lFpOBrOI</vt:lpwstr>
  </property>
  <property fmtid="{D5CDD505-2E9C-101B-9397-08002B2CF9AE}" pid="111" name="x1ye=98">
    <vt:lpwstr>QtWDLuaL3TpN9oYIy7Aa9BIBYDo1PE6NzgWg2+hgGq0Tb2CvESdAQAnY2Hhl7zbevyxqCPu30thhYnmWkvVwPOmhYs97SmD+2u5iqcvGakN/vO+6tnBj5lckVNp/ZmcwvrSKcXATWggxTKo6f4DluCyV9Kl3cwahjsENQRglDe3O0o/e48y1wrGW51EUuHB0X1DHA/7XzOB2+5XS6nQN3Ju0h3/tptuvCSYIzoQMRBulP2xfk0Pp7yOW8RGgVVM</vt:lpwstr>
  </property>
  <property fmtid="{D5CDD505-2E9C-101B-9397-08002B2CF9AE}" pid="112" name="x1ye=99">
    <vt:lpwstr>/KuIqPuyI1LCvhZkmPIShMKYlxaBHJXuyk8a4GAsdZ2/tqFD/ln/tuvFVXEyqWgNz9qGdPnfdzTQzei3ftD4eDwPOeDYCVsbL3BUj80VEhdEPx82QLKHp6JxF/gS0xoJyj2gbmqFNiTOGi4KJ/XJBy4stEGBgYehEHRxJ6B+XkYpVAlFFqX/ow9xUrU9N0ozLYxZVMakfGU/jS/HppkClj5rOCUitBYO9e0ZxV4IC07UPihik1csQuGT1+a4xiE</vt:lpwstr>
  </property>
  <property fmtid="{D5CDD505-2E9C-101B-9397-08002B2CF9AE}" pid="113" name="GrammarlyDocumentId">
    <vt:lpwstr>20a74a97b95cc21f5382f5dea457b4c561769d2ddddbb37bdea6a08e3b84a9f5</vt:lpwstr>
  </property>
</Properties>
</file>